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5EFC2" w14:textId="4FAD4A08" w:rsidR="000940DF" w:rsidRPr="00AE334E" w:rsidRDefault="00997F10" w:rsidP="00F57801">
      <w:pPr>
        <w:pStyle w:val="NoSpacing"/>
        <w:spacing w:line="276" w:lineRule="auto"/>
        <w:jc w:val="both"/>
        <w:rPr>
          <w:rFonts w:cstheme="minorEastAsia"/>
          <w:b/>
          <w:sz w:val="32"/>
          <w:lang w:eastAsia="zh-CN"/>
        </w:rPr>
      </w:pPr>
      <w:r w:rsidRPr="00AE334E">
        <w:rPr>
          <w:rFonts w:cstheme="minorEastAsia"/>
          <w:b/>
          <w:sz w:val="32"/>
        </w:rPr>
        <w:t xml:space="preserve">Questions </w:t>
      </w:r>
    </w:p>
    <w:p w14:paraId="136C42CD" w14:textId="20226319" w:rsidR="00997F10" w:rsidRPr="00AE334E" w:rsidRDefault="00997F10" w:rsidP="00F57801">
      <w:pPr>
        <w:pStyle w:val="NoSpacing"/>
        <w:spacing w:line="276" w:lineRule="auto"/>
        <w:jc w:val="both"/>
        <w:rPr>
          <w:rFonts w:cstheme="minorEastAsia"/>
          <w:b/>
        </w:rPr>
      </w:pPr>
      <w:r w:rsidRPr="00AE334E">
        <w:rPr>
          <w:rFonts w:cstheme="minorEastAsia"/>
          <w:b/>
        </w:rPr>
        <w:t xml:space="preserve">This homework concerns the </w:t>
      </w:r>
      <w:proofErr w:type="gramStart"/>
      <w:r w:rsidRPr="00AE334E">
        <w:rPr>
          <w:rFonts w:cstheme="minorEastAsia"/>
          <w:b/>
        </w:rPr>
        <w:t>mammals</w:t>
      </w:r>
      <w:proofErr w:type="gramEnd"/>
      <w:r w:rsidRPr="00AE334E">
        <w:rPr>
          <w:rFonts w:cstheme="minorEastAsia"/>
          <w:b/>
        </w:rPr>
        <w:t xml:space="preserve"> dataset from the library </w:t>
      </w:r>
      <w:proofErr w:type="spellStart"/>
      <w:r w:rsidRPr="00AE334E">
        <w:rPr>
          <w:rFonts w:cstheme="minorEastAsia"/>
          <w:b/>
        </w:rPr>
        <w:t>openintro</w:t>
      </w:r>
      <w:proofErr w:type="spellEnd"/>
      <w:r w:rsidRPr="00AE334E">
        <w:rPr>
          <w:rFonts w:cstheme="minorEastAsia"/>
          <w:b/>
        </w:rPr>
        <w:t>. This dataset contains some missing values (denoted NA). Exclude all observations with an NA in one of the variables with the command: mammals2 &lt;- mammals[</w:t>
      </w:r>
      <w:proofErr w:type="spellStart"/>
      <w:r w:rsidRPr="00AE334E">
        <w:rPr>
          <w:rFonts w:cstheme="minorEastAsia"/>
          <w:b/>
        </w:rPr>
        <w:t>rowSums</w:t>
      </w:r>
      <w:proofErr w:type="spellEnd"/>
      <w:r w:rsidRPr="00AE334E">
        <w:rPr>
          <w:rFonts w:cstheme="minorEastAsia"/>
          <w:b/>
        </w:rPr>
        <w:t>(is.na(mammals)) == 0,]</w:t>
      </w:r>
      <w:r w:rsidRPr="00AE334E">
        <w:rPr>
          <w:rFonts w:ascii="MS Mincho" w:eastAsia="MS Mincho" w:hAnsi="MS Mincho" w:cs="MS Mincho"/>
          <w:b/>
        </w:rPr>
        <w:t> </w:t>
      </w:r>
      <w:r w:rsidRPr="00AE334E">
        <w:rPr>
          <w:rFonts w:cstheme="minorEastAsia"/>
          <w:b/>
        </w:rPr>
        <w:t xml:space="preserve">This command saves the data subset to a new </w:t>
      </w:r>
      <w:proofErr w:type="spellStart"/>
      <w:r w:rsidRPr="00AE334E">
        <w:rPr>
          <w:rFonts w:cstheme="minorEastAsia"/>
          <w:b/>
        </w:rPr>
        <w:t>dataframe</w:t>
      </w:r>
      <w:proofErr w:type="spellEnd"/>
      <w:r w:rsidRPr="00AE334E">
        <w:rPr>
          <w:rFonts w:cstheme="minorEastAsia"/>
          <w:b/>
        </w:rPr>
        <w:t xml:space="preserve">, mammals2. We shall do all computations on mammals2. </w:t>
      </w:r>
    </w:p>
    <w:p w14:paraId="46666D4A" w14:textId="77777777" w:rsidR="00F57801" w:rsidRPr="00AE334E" w:rsidRDefault="00F57801" w:rsidP="00F57801">
      <w:pPr>
        <w:pStyle w:val="NoSpacing"/>
        <w:spacing w:line="276" w:lineRule="auto"/>
        <w:ind w:left="720"/>
        <w:jc w:val="both"/>
        <w:rPr>
          <w:rFonts w:eastAsia="宋体" w:cstheme="minorEastAsia"/>
        </w:rPr>
      </w:pPr>
    </w:p>
    <w:p w14:paraId="5809F8AC" w14:textId="77777777" w:rsidR="00A93F59" w:rsidRPr="00AE334E" w:rsidRDefault="00997F10" w:rsidP="00A93F59">
      <w:pPr>
        <w:pStyle w:val="NoSpacing"/>
        <w:numPr>
          <w:ilvl w:val="0"/>
          <w:numId w:val="6"/>
        </w:numPr>
        <w:spacing w:line="276" w:lineRule="auto"/>
        <w:jc w:val="both"/>
        <w:rPr>
          <w:rFonts w:eastAsia="宋体" w:cstheme="minorEastAsia"/>
          <w:b/>
        </w:rPr>
      </w:pPr>
      <w:r w:rsidRPr="00AE334E">
        <w:rPr>
          <w:rFonts w:cstheme="minorEastAsia"/>
          <w:b/>
        </w:rPr>
        <w:t xml:space="preserve">Do a pairwise plot of all variables. For each plot, briefly describe what you see. </w:t>
      </w:r>
      <w:r w:rsidRPr="00AE334E">
        <w:rPr>
          <w:rFonts w:ascii="MS Mincho" w:eastAsia="MS Mincho" w:hAnsi="MS Mincho" w:cs="MS Mincho"/>
          <w:b/>
        </w:rPr>
        <w:t> </w:t>
      </w:r>
    </w:p>
    <w:p w14:paraId="3B4B7A7B" w14:textId="1195BDCC" w:rsidR="00997F10" w:rsidRPr="00AE334E" w:rsidRDefault="00A93F59" w:rsidP="00A93F59">
      <w:pPr>
        <w:pStyle w:val="NoSpacing"/>
        <w:spacing w:line="276" w:lineRule="auto"/>
        <w:ind w:left="720"/>
        <w:jc w:val="both"/>
        <w:rPr>
          <w:rFonts w:eastAsia="宋体" w:cstheme="minorEastAsia"/>
        </w:rPr>
      </w:pPr>
      <w:r w:rsidRPr="00AE334E">
        <w:rPr>
          <w:rFonts w:eastAsia="MS Mincho" w:cstheme="minorEastAsia"/>
          <w:noProof/>
          <w:lang w:eastAsia="zh-CN"/>
        </w:rPr>
        <w:drawing>
          <wp:inline distT="0" distB="0" distL="0" distR="0" wp14:anchorId="7B149BE4" wp14:editId="09BCA7FC">
            <wp:extent cx="5948045" cy="5558790"/>
            <wp:effectExtent l="0" t="0" r="0" b="3810"/>
            <wp:docPr id="2" name="Picture 2" descr="Pairwise%20plot%20for%20mammal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irwise%20plot%20for%20mammals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3F6D" w14:textId="5FF5046D" w:rsidR="00196C8F" w:rsidRPr="00AE334E" w:rsidRDefault="00543714" w:rsidP="00214F45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  <w:r w:rsidRPr="00AE334E">
        <w:rPr>
          <w:rFonts w:eastAsia="MS Mincho" w:cstheme="minorEastAsia"/>
          <w:lang w:eastAsia="zh-CN"/>
        </w:rPr>
        <w:t xml:space="preserve">From pairwise plots, we can generally see if there is obvious trend for any combinations. The most obvious linear relationship could be observed from the plot of </w:t>
      </w:r>
      <w:proofErr w:type="spellStart"/>
      <w:r w:rsidRPr="00AE334E">
        <w:rPr>
          <w:rFonts w:eastAsia="MS Mincho" w:cstheme="minorEastAsia"/>
          <w:lang w:eastAsia="zh-CN"/>
        </w:rPr>
        <w:t>NonDreaming</w:t>
      </w:r>
      <w:proofErr w:type="spellEnd"/>
      <w:r w:rsidRPr="00AE334E">
        <w:rPr>
          <w:rFonts w:eastAsia="MS Mincho" w:cstheme="minorEastAsia"/>
          <w:lang w:eastAsia="zh-CN"/>
        </w:rPr>
        <w:t xml:space="preserve"> vs </w:t>
      </w:r>
      <w:proofErr w:type="spellStart"/>
      <w:r w:rsidRPr="00AE334E">
        <w:rPr>
          <w:rFonts w:eastAsia="MS Mincho" w:cstheme="minorEastAsia"/>
          <w:lang w:eastAsia="zh-CN"/>
        </w:rPr>
        <w:t>TotalSleep</w:t>
      </w:r>
      <w:proofErr w:type="spellEnd"/>
      <w:r w:rsidRPr="00AE334E">
        <w:rPr>
          <w:rFonts w:eastAsia="MS Mincho" w:cstheme="minorEastAsia"/>
          <w:lang w:eastAsia="zh-CN"/>
        </w:rPr>
        <w:t xml:space="preserve">.  Other positive relation graphs from top-left to bottom-right are </w:t>
      </w:r>
      <w:proofErr w:type="spellStart"/>
      <w:r w:rsidR="00997F10" w:rsidRPr="00AE334E">
        <w:rPr>
          <w:rFonts w:eastAsia="MS Mincho" w:cstheme="minorEastAsia"/>
          <w:b/>
          <w:lang w:eastAsia="zh-CN"/>
        </w:rPr>
        <w:t>Brainwt</w:t>
      </w:r>
      <w:proofErr w:type="spellEnd"/>
      <w:r w:rsidR="00997F10" w:rsidRPr="00AE334E">
        <w:rPr>
          <w:rFonts w:eastAsia="MS Mincho" w:cstheme="minorEastAsia"/>
          <w:b/>
          <w:lang w:eastAsia="zh-CN"/>
        </w:rPr>
        <w:t xml:space="preserve"> vs </w:t>
      </w:r>
      <w:proofErr w:type="spellStart"/>
      <w:r w:rsidR="00997F10" w:rsidRPr="00AE334E">
        <w:rPr>
          <w:rFonts w:eastAsia="MS Mincho" w:cstheme="minorEastAsia"/>
          <w:b/>
          <w:lang w:eastAsia="zh-CN"/>
        </w:rPr>
        <w:t>Bodywt</w:t>
      </w:r>
      <w:proofErr w:type="spellEnd"/>
      <w:r w:rsidRPr="00AE334E">
        <w:rPr>
          <w:rFonts w:eastAsia="MS Mincho" w:cstheme="minorEastAsia"/>
          <w:b/>
          <w:lang w:eastAsia="zh-CN"/>
        </w:rPr>
        <w:t xml:space="preserve">, </w:t>
      </w:r>
      <w:r w:rsidRPr="00AE334E">
        <w:rPr>
          <w:rFonts w:eastAsia="MS Mincho" w:cstheme="minorEastAsia"/>
          <w:b/>
          <w:lang w:eastAsia="zh-CN"/>
        </w:rPr>
        <w:t>Dreaming vs Total sleep</w:t>
      </w:r>
      <w:r w:rsidRPr="00AE334E">
        <w:rPr>
          <w:rFonts w:eastAsia="MS Mincho" w:cstheme="minorEastAsia"/>
          <w:b/>
          <w:lang w:eastAsia="zh-CN"/>
        </w:rPr>
        <w:t xml:space="preserve">, </w:t>
      </w:r>
      <w:r w:rsidRPr="00AE334E">
        <w:rPr>
          <w:rFonts w:eastAsia="MS Mincho" w:cstheme="minorEastAsia"/>
          <w:lang w:eastAsia="zh-CN"/>
        </w:rPr>
        <w:t xml:space="preserve">Lifespan vs </w:t>
      </w:r>
      <w:proofErr w:type="spellStart"/>
      <w:r w:rsidRPr="00AE334E">
        <w:rPr>
          <w:rFonts w:eastAsia="MS Mincho" w:cstheme="minorEastAsia"/>
          <w:lang w:eastAsia="zh-CN"/>
        </w:rPr>
        <w:t>brainwt</w:t>
      </w:r>
      <w:proofErr w:type="spellEnd"/>
      <w:r w:rsidRPr="00AE334E">
        <w:rPr>
          <w:rFonts w:eastAsia="MS Mincho" w:cstheme="minorEastAsia"/>
          <w:b/>
          <w:lang w:eastAsia="zh-CN"/>
        </w:rPr>
        <w:t xml:space="preserve">, </w:t>
      </w:r>
      <w:r w:rsidRPr="00AE334E">
        <w:rPr>
          <w:rFonts w:eastAsia="MS Mincho" w:cstheme="minorEastAsia"/>
          <w:b/>
          <w:lang w:eastAsia="zh-CN"/>
        </w:rPr>
        <w:t xml:space="preserve">Gestation vs </w:t>
      </w:r>
      <w:proofErr w:type="spellStart"/>
      <w:r w:rsidRPr="00AE334E">
        <w:rPr>
          <w:rFonts w:eastAsia="MS Mincho" w:cstheme="minorEastAsia"/>
          <w:b/>
          <w:lang w:eastAsia="zh-CN"/>
        </w:rPr>
        <w:t>Bodywt</w:t>
      </w:r>
      <w:proofErr w:type="spellEnd"/>
      <w:r w:rsidRPr="00AE334E">
        <w:rPr>
          <w:rFonts w:eastAsia="MS Mincho" w:cstheme="minorEastAsia"/>
          <w:b/>
          <w:lang w:eastAsia="zh-CN"/>
        </w:rPr>
        <w:t xml:space="preserve">, </w:t>
      </w:r>
      <w:r w:rsidRPr="00AE334E">
        <w:rPr>
          <w:rFonts w:eastAsia="MS Mincho" w:cstheme="minorEastAsia"/>
          <w:b/>
          <w:lang w:eastAsia="zh-CN"/>
        </w:rPr>
        <w:t xml:space="preserve">Gestation vs </w:t>
      </w:r>
      <w:proofErr w:type="spellStart"/>
      <w:r w:rsidRPr="00AE334E">
        <w:rPr>
          <w:rFonts w:eastAsia="MS Mincho" w:cstheme="minorEastAsia"/>
          <w:b/>
          <w:lang w:eastAsia="zh-CN"/>
        </w:rPr>
        <w:t>brainwt</w:t>
      </w:r>
      <w:proofErr w:type="spellEnd"/>
      <w:r w:rsidRPr="00AE334E">
        <w:rPr>
          <w:rFonts w:eastAsia="MS Mincho" w:cstheme="minorEastAsia"/>
          <w:b/>
          <w:lang w:eastAsia="zh-CN"/>
        </w:rPr>
        <w:t xml:space="preserve">, </w:t>
      </w:r>
      <w:r w:rsidRPr="00AE334E">
        <w:rPr>
          <w:rFonts w:eastAsia="MS Mincho" w:cstheme="minorEastAsia"/>
          <w:lang w:eastAsia="zh-CN"/>
        </w:rPr>
        <w:t>Gestation vs lifespan</w:t>
      </w:r>
      <w:r w:rsidRPr="00AE334E">
        <w:rPr>
          <w:rFonts w:eastAsia="MS Mincho" w:cstheme="minorEastAsia"/>
          <w:lang w:eastAsia="zh-CN"/>
        </w:rPr>
        <w:t xml:space="preserve">, </w:t>
      </w:r>
      <w:r w:rsidRPr="00AE334E">
        <w:rPr>
          <w:rFonts w:eastAsia="MS Mincho" w:cstheme="minorEastAsia"/>
          <w:lang w:eastAsia="zh-CN"/>
        </w:rPr>
        <w:t>Exposure vs Predation</w:t>
      </w:r>
      <w:r w:rsidR="00196C8F" w:rsidRPr="00AE334E">
        <w:rPr>
          <w:rFonts w:eastAsia="MS Mincho" w:cstheme="minorEastAsia"/>
          <w:lang w:eastAsia="zh-CN"/>
        </w:rPr>
        <w:t xml:space="preserve">, </w:t>
      </w:r>
      <w:r w:rsidRPr="00AE334E">
        <w:rPr>
          <w:rFonts w:eastAsia="MS Mincho" w:cstheme="minorEastAsia"/>
          <w:b/>
          <w:lang w:eastAsia="zh-CN"/>
        </w:rPr>
        <w:t>Danger vs Predation</w:t>
      </w:r>
      <w:r w:rsidR="00196C8F" w:rsidRPr="00AE334E">
        <w:rPr>
          <w:rFonts w:eastAsia="MS Mincho" w:cstheme="minorEastAsia"/>
          <w:lang w:eastAsia="zh-CN"/>
        </w:rPr>
        <w:t xml:space="preserve">, and </w:t>
      </w:r>
      <w:r w:rsidRPr="00AE334E">
        <w:rPr>
          <w:rFonts w:eastAsia="MS Mincho" w:cstheme="minorEastAsia"/>
          <w:b/>
          <w:lang w:eastAsia="zh-CN"/>
        </w:rPr>
        <w:t>Danger vs Exposur</w:t>
      </w:r>
      <w:r w:rsidR="00196C8F" w:rsidRPr="00AE334E">
        <w:rPr>
          <w:rFonts w:eastAsia="MS Mincho" w:cstheme="minorEastAsia"/>
          <w:b/>
          <w:lang w:eastAsia="zh-CN"/>
        </w:rPr>
        <w:t xml:space="preserve">e. </w:t>
      </w:r>
      <w:r w:rsidR="00196C8F" w:rsidRPr="00AE334E">
        <w:rPr>
          <w:rFonts w:eastAsia="MS Mincho" w:cstheme="minorEastAsia"/>
          <w:lang w:eastAsia="zh-CN"/>
        </w:rPr>
        <w:t xml:space="preserve">Above are plots with positive correlations and the correlation values are at least 0.6. The relationship of Dreaming vs </w:t>
      </w:r>
      <w:proofErr w:type="spellStart"/>
      <w:r w:rsidR="00196C8F" w:rsidRPr="00AE334E">
        <w:rPr>
          <w:rFonts w:eastAsia="MS Mincho" w:cstheme="minorEastAsia"/>
          <w:lang w:eastAsia="zh-CN"/>
        </w:rPr>
        <w:lastRenderedPageBreak/>
        <w:t>nondreaming</w:t>
      </w:r>
      <w:proofErr w:type="spellEnd"/>
      <w:r w:rsidR="00196C8F" w:rsidRPr="00AE334E">
        <w:rPr>
          <w:rFonts w:eastAsia="MS Mincho" w:cstheme="minorEastAsia"/>
          <w:lang w:eastAsia="zh-CN"/>
        </w:rPr>
        <w:t xml:space="preserve"> and Exposure vs Gestation are certainly positive but a little questionable for the exact relationship. Their correlation value is between 0.5 to 0.6.</w:t>
      </w:r>
    </w:p>
    <w:p w14:paraId="40A6AAD6" w14:textId="77777777" w:rsidR="00214F45" w:rsidRPr="00AE334E" w:rsidRDefault="00214F45" w:rsidP="00214F45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</w:p>
    <w:p w14:paraId="46868366" w14:textId="77777777" w:rsidR="00214F45" w:rsidRPr="00AE334E" w:rsidRDefault="00196C8F" w:rsidP="00214F45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  <w:r w:rsidRPr="00AE334E">
        <w:rPr>
          <w:rFonts w:eastAsia="MS Mincho" w:cstheme="minorEastAsia"/>
          <w:lang w:eastAsia="zh-CN"/>
        </w:rPr>
        <w:t xml:space="preserve">Many of them also have </w:t>
      </w:r>
      <w:r w:rsidR="00696463" w:rsidRPr="00AE334E">
        <w:rPr>
          <w:rFonts w:eastAsia="MS Mincho" w:cstheme="minorEastAsia"/>
          <w:lang w:eastAsia="zh-CN"/>
        </w:rPr>
        <w:t>negative correlation</w:t>
      </w:r>
      <w:r w:rsidR="00555D5F" w:rsidRPr="00AE334E">
        <w:rPr>
          <w:rFonts w:eastAsia="MS Mincho" w:cstheme="minorEastAsia"/>
          <w:lang w:eastAsia="zh-CN"/>
        </w:rPr>
        <w:t xml:space="preserve">. The plot with obvious negative relationship are Gestation vs </w:t>
      </w:r>
      <w:proofErr w:type="spellStart"/>
      <w:r w:rsidR="00555D5F" w:rsidRPr="00AE334E">
        <w:rPr>
          <w:rFonts w:eastAsia="MS Mincho" w:cstheme="minorEastAsia"/>
          <w:lang w:eastAsia="zh-CN"/>
        </w:rPr>
        <w:t>Nondreaming</w:t>
      </w:r>
      <w:proofErr w:type="spellEnd"/>
      <w:r w:rsidR="00555D5F" w:rsidRPr="00AE334E">
        <w:rPr>
          <w:rFonts w:eastAsia="MS Mincho" w:cstheme="minorEastAsia"/>
          <w:lang w:eastAsia="zh-CN"/>
        </w:rPr>
        <w:t xml:space="preserve">, Gestation vs </w:t>
      </w:r>
      <w:proofErr w:type="spellStart"/>
      <w:r w:rsidR="00555D5F" w:rsidRPr="00AE334E">
        <w:rPr>
          <w:rFonts w:eastAsia="MS Mincho" w:cstheme="minorEastAsia"/>
          <w:lang w:eastAsia="zh-CN"/>
        </w:rPr>
        <w:t>TotalSleep</w:t>
      </w:r>
      <w:proofErr w:type="spellEnd"/>
      <w:r w:rsidR="00555D5F" w:rsidRPr="00AE334E">
        <w:rPr>
          <w:rFonts w:eastAsia="MS Mincho" w:cstheme="minorEastAsia"/>
          <w:lang w:eastAsia="zh-CN"/>
        </w:rPr>
        <w:t xml:space="preserve">, and Exposure vs </w:t>
      </w:r>
      <w:proofErr w:type="spellStart"/>
      <w:r w:rsidR="00555D5F" w:rsidRPr="00AE334E">
        <w:rPr>
          <w:rFonts w:eastAsia="MS Mincho" w:cstheme="minorEastAsia"/>
          <w:lang w:eastAsia="zh-CN"/>
        </w:rPr>
        <w:t>Totalsleep</w:t>
      </w:r>
      <w:proofErr w:type="spellEnd"/>
      <w:r w:rsidR="00555D5F" w:rsidRPr="00AE334E">
        <w:rPr>
          <w:rFonts w:eastAsia="MS Mincho" w:cstheme="minorEastAsia"/>
          <w:lang w:eastAsia="zh-CN"/>
        </w:rPr>
        <w:t xml:space="preserve">, which has correlation value lower than -0.6. The plots have less obvious but still can see the trend are </w:t>
      </w:r>
      <w:r w:rsidR="008D63C6" w:rsidRPr="00AE334E">
        <w:rPr>
          <w:rFonts w:eastAsia="MS Mincho" w:cstheme="minorEastAsia"/>
          <w:lang w:eastAsia="zh-CN"/>
        </w:rPr>
        <w:t>E</w:t>
      </w:r>
      <w:r w:rsidR="00555D5F" w:rsidRPr="00AE334E">
        <w:rPr>
          <w:rFonts w:eastAsia="MS Mincho" w:cstheme="minorEastAsia"/>
          <w:lang w:eastAsia="zh-CN"/>
        </w:rPr>
        <w:t xml:space="preserve">xposure vs </w:t>
      </w:r>
      <w:proofErr w:type="spellStart"/>
      <w:r w:rsidR="00555D5F" w:rsidRPr="00AE334E">
        <w:rPr>
          <w:rFonts w:eastAsia="MS Mincho" w:cstheme="minorEastAsia"/>
          <w:lang w:eastAsia="zh-CN"/>
        </w:rPr>
        <w:t>Nondreaming</w:t>
      </w:r>
      <w:proofErr w:type="spellEnd"/>
      <w:r w:rsidR="00555D5F" w:rsidRPr="00AE334E">
        <w:rPr>
          <w:rFonts w:eastAsia="MS Mincho" w:cstheme="minorEastAsia"/>
          <w:lang w:eastAsia="zh-CN"/>
        </w:rPr>
        <w:t>, Exposure vs</w:t>
      </w:r>
      <w:r w:rsidR="008D63C6" w:rsidRPr="00AE334E">
        <w:rPr>
          <w:rFonts w:eastAsia="MS Mincho" w:cstheme="minorEastAsia"/>
          <w:lang w:eastAsia="zh-CN"/>
        </w:rPr>
        <w:t xml:space="preserve"> Dreaming, Danger vs </w:t>
      </w:r>
      <w:proofErr w:type="spellStart"/>
      <w:r w:rsidR="008D63C6" w:rsidRPr="00AE334E">
        <w:rPr>
          <w:rFonts w:eastAsia="MS Mincho" w:cstheme="minorEastAsia"/>
          <w:lang w:eastAsia="zh-CN"/>
        </w:rPr>
        <w:t>Nondreaming</w:t>
      </w:r>
      <w:proofErr w:type="spellEnd"/>
      <w:r w:rsidR="008D63C6" w:rsidRPr="00AE334E">
        <w:rPr>
          <w:rFonts w:eastAsia="MS Mincho" w:cstheme="minorEastAsia"/>
          <w:lang w:eastAsia="zh-CN"/>
        </w:rPr>
        <w:t xml:space="preserve">, and Danger vs </w:t>
      </w:r>
      <w:proofErr w:type="spellStart"/>
      <w:r w:rsidR="008D63C6" w:rsidRPr="00AE334E">
        <w:rPr>
          <w:rFonts w:eastAsia="MS Mincho" w:cstheme="minorEastAsia"/>
          <w:lang w:eastAsia="zh-CN"/>
        </w:rPr>
        <w:t>TotalSleep</w:t>
      </w:r>
      <w:proofErr w:type="spellEnd"/>
      <w:r w:rsidR="008D63C6" w:rsidRPr="00AE334E">
        <w:rPr>
          <w:rFonts w:eastAsia="MS Mincho" w:cstheme="minorEastAsia"/>
          <w:lang w:eastAsia="zh-CN"/>
        </w:rPr>
        <w:t>.</w:t>
      </w:r>
      <w:r w:rsidR="00660B09" w:rsidRPr="00AE334E">
        <w:rPr>
          <w:rFonts w:eastAsia="MS Mincho" w:cstheme="minorEastAsia"/>
          <w:lang w:eastAsia="zh-CN"/>
        </w:rPr>
        <w:t xml:space="preserve"> </w:t>
      </w:r>
    </w:p>
    <w:p w14:paraId="0F035E21" w14:textId="77777777" w:rsidR="00214F45" w:rsidRPr="00AE334E" w:rsidRDefault="00214F45" w:rsidP="00214F45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</w:p>
    <w:p w14:paraId="7A941D6C" w14:textId="77777777" w:rsidR="00214F45" w:rsidRPr="00AE334E" w:rsidRDefault="00651C26" w:rsidP="00214F45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  <w:r w:rsidRPr="00AE334E">
        <w:rPr>
          <w:rFonts w:eastAsia="MS Mincho" w:cstheme="minorEastAsia"/>
          <w:lang w:eastAsia="zh-CN"/>
        </w:rPr>
        <w:t xml:space="preserve">Other graphs have dots spreading rather randomly or nonlinear trend. </w:t>
      </w:r>
    </w:p>
    <w:p w14:paraId="00BF3C8B" w14:textId="77777777" w:rsidR="00214F45" w:rsidRPr="00AE334E" w:rsidRDefault="00214F45" w:rsidP="00214F45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</w:p>
    <w:p w14:paraId="42BCFD94" w14:textId="1F39A016" w:rsidR="00651C26" w:rsidRPr="00AE334E" w:rsidRDefault="00651C26" w:rsidP="00214F45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  <w:r w:rsidRPr="00AE334E">
        <w:rPr>
          <w:rFonts w:eastAsia="MS Mincho" w:cstheme="minorEastAsia"/>
          <w:lang w:eastAsia="zh-CN"/>
        </w:rPr>
        <w:t xml:space="preserve">For the variable </w:t>
      </w:r>
      <w:proofErr w:type="spellStart"/>
      <w:r w:rsidRPr="00AE334E">
        <w:rPr>
          <w:rFonts w:eastAsia="MS Mincho" w:cstheme="minorEastAsia"/>
          <w:lang w:eastAsia="zh-CN"/>
        </w:rPr>
        <w:t>TotalSleep</w:t>
      </w:r>
      <w:proofErr w:type="spellEnd"/>
      <w:r w:rsidRPr="00AE334E">
        <w:rPr>
          <w:rFonts w:eastAsia="MS Mincho" w:cstheme="minorEastAsia"/>
          <w:lang w:eastAsia="zh-CN"/>
        </w:rPr>
        <w:t xml:space="preserve">, we could observe that all other variable except Species have some relationship to some degree. And these variables except </w:t>
      </w:r>
      <w:proofErr w:type="spellStart"/>
      <w:r w:rsidRPr="00AE334E">
        <w:rPr>
          <w:rFonts w:eastAsia="MS Mincho" w:cstheme="minorEastAsia"/>
          <w:lang w:eastAsia="zh-CN"/>
        </w:rPr>
        <w:t>NonDreaming</w:t>
      </w:r>
      <w:proofErr w:type="spellEnd"/>
      <w:r w:rsidRPr="00AE334E">
        <w:rPr>
          <w:rFonts w:eastAsia="MS Mincho" w:cstheme="minorEastAsia"/>
          <w:lang w:eastAsia="zh-CN"/>
        </w:rPr>
        <w:t xml:space="preserve"> and Dreaming are all havi</w:t>
      </w:r>
      <w:r w:rsidR="00696463" w:rsidRPr="00AE334E">
        <w:rPr>
          <w:rFonts w:eastAsia="MS Mincho" w:cstheme="minorEastAsia"/>
          <w:lang w:eastAsia="zh-CN"/>
        </w:rPr>
        <w:t>ng a negative slope or inverse relationship.</w:t>
      </w:r>
    </w:p>
    <w:p w14:paraId="14FA10B1" w14:textId="77777777" w:rsidR="00696463" w:rsidRPr="00AE334E" w:rsidRDefault="00696463" w:rsidP="00696463">
      <w:pPr>
        <w:pStyle w:val="NoSpacing"/>
        <w:spacing w:line="276" w:lineRule="auto"/>
        <w:ind w:left="720"/>
        <w:jc w:val="both"/>
        <w:rPr>
          <w:rFonts w:eastAsia="宋体" w:cstheme="minorEastAsia"/>
          <w:b/>
        </w:rPr>
      </w:pPr>
    </w:p>
    <w:p w14:paraId="585F12FE" w14:textId="5067FFC0" w:rsidR="00696463" w:rsidRPr="00AE334E" w:rsidRDefault="00997F10" w:rsidP="00696463">
      <w:pPr>
        <w:pStyle w:val="NoSpacing"/>
        <w:numPr>
          <w:ilvl w:val="0"/>
          <w:numId w:val="6"/>
        </w:numPr>
        <w:spacing w:line="276" w:lineRule="auto"/>
        <w:jc w:val="both"/>
        <w:rPr>
          <w:rFonts w:eastAsia="宋体" w:cstheme="minorEastAsia"/>
          <w:b/>
        </w:rPr>
      </w:pPr>
      <w:r w:rsidRPr="00AE334E">
        <w:rPr>
          <w:rFonts w:cstheme="minorEastAsia"/>
          <w:b/>
        </w:rPr>
        <w:t xml:space="preserve">We want to fit a linear regression model that can be used to predict </w:t>
      </w:r>
      <w:proofErr w:type="spellStart"/>
      <w:r w:rsidRPr="00AE334E">
        <w:rPr>
          <w:rFonts w:cstheme="minorEastAsia"/>
          <w:b/>
        </w:rPr>
        <w:t>TotalSleep</w:t>
      </w:r>
      <w:proofErr w:type="spellEnd"/>
      <w:r w:rsidRPr="00AE334E">
        <w:rPr>
          <w:rFonts w:cstheme="minorEastAsia"/>
          <w:b/>
        </w:rPr>
        <w:t xml:space="preserve">. Explain why Dreaming, </w:t>
      </w:r>
      <w:proofErr w:type="spellStart"/>
      <w:r w:rsidRPr="00AE334E">
        <w:rPr>
          <w:rFonts w:cstheme="minorEastAsia"/>
          <w:b/>
        </w:rPr>
        <w:t>NonDreaming</w:t>
      </w:r>
      <w:proofErr w:type="spellEnd"/>
      <w:r w:rsidRPr="00AE334E">
        <w:rPr>
          <w:rFonts w:cstheme="minorEastAsia"/>
          <w:b/>
        </w:rPr>
        <w:t xml:space="preserve"> and Species are BAD variables to include in this regression model. </w:t>
      </w:r>
      <w:r w:rsidRPr="00AE334E">
        <w:rPr>
          <w:rFonts w:ascii="MS Mincho" w:eastAsia="MS Mincho" w:hAnsi="MS Mincho" w:cs="MS Mincho"/>
          <w:b/>
        </w:rPr>
        <w:t> </w:t>
      </w:r>
    </w:p>
    <w:p w14:paraId="43825E16" w14:textId="77777777" w:rsidR="00214F45" w:rsidRPr="00AE334E" w:rsidRDefault="00214F45" w:rsidP="00214F45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</w:p>
    <w:p w14:paraId="545E5986" w14:textId="4BB6C5B3" w:rsidR="007E02BB" w:rsidRPr="00AE334E" w:rsidRDefault="00D41831" w:rsidP="00214F45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  <w:r w:rsidRPr="00AE334E">
        <w:rPr>
          <w:rFonts w:eastAsia="宋体" w:cstheme="minorEastAsia"/>
          <w:lang w:eastAsia="zh-CN"/>
        </w:rPr>
        <w:t>When I try</w:t>
      </w:r>
      <w:r w:rsidR="00696463" w:rsidRPr="00AE334E">
        <w:rPr>
          <w:rFonts w:eastAsia="宋体" w:cstheme="minorEastAsia"/>
          <w:lang w:eastAsia="zh-CN"/>
        </w:rPr>
        <w:t xml:space="preserve"> to do a </w:t>
      </w:r>
      <w:r w:rsidR="00697FF0" w:rsidRPr="00AE334E">
        <w:rPr>
          <w:rFonts w:eastAsia="宋体" w:cstheme="minorEastAsia"/>
          <w:lang w:eastAsia="zh-CN"/>
        </w:rPr>
        <w:t xml:space="preserve">regression model </w:t>
      </w:r>
      <w:proofErr w:type="spellStart"/>
      <w:r w:rsidR="00697FF0" w:rsidRPr="00AE334E">
        <w:rPr>
          <w:rFonts w:eastAsia="宋体" w:cstheme="minorEastAsia"/>
          <w:lang w:eastAsia="zh-CN"/>
        </w:rPr>
        <w:t>Tota</w:t>
      </w:r>
      <w:r w:rsidRPr="00AE334E">
        <w:rPr>
          <w:rFonts w:eastAsia="宋体" w:cstheme="minorEastAsia"/>
          <w:lang w:eastAsia="zh-CN"/>
        </w:rPr>
        <w:t>lSleep</w:t>
      </w:r>
      <w:proofErr w:type="spellEnd"/>
      <w:r w:rsidRPr="00AE334E">
        <w:rPr>
          <w:rFonts w:eastAsia="宋体" w:cstheme="minorEastAsia"/>
          <w:lang w:eastAsia="zh-CN"/>
        </w:rPr>
        <w:t xml:space="preserve"> ~ </w:t>
      </w:r>
      <w:proofErr w:type="spellStart"/>
      <w:r w:rsidRPr="00AE334E">
        <w:rPr>
          <w:rFonts w:eastAsia="宋体" w:cstheme="minorEastAsia"/>
          <w:lang w:eastAsia="zh-CN"/>
        </w:rPr>
        <w:t>NonDreaming</w:t>
      </w:r>
      <w:proofErr w:type="spellEnd"/>
      <w:r w:rsidRPr="00AE334E">
        <w:rPr>
          <w:rFonts w:eastAsia="宋体" w:cstheme="minorEastAsia"/>
          <w:lang w:eastAsia="zh-CN"/>
        </w:rPr>
        <w:t xml:space="preserve"> + Dreaming, the result coefficient of </w:t>
      </w:r>
      <w:proofErr w:type="spellStart"/>
      <w:r w:rsidRPr="00AE334E">
        <w:rPr>
          <w:rFonts w:eastAsia="宋体" w:cstheme="minorEastAsia"/>
          <w:lang w:eastAsia="zh-CN"/>
        </w:rPr>
        <w:t>NonDreaming</w:t>
      </w:r>
      <w:proofErr w:type="spellEnd"/>
      <w:r w:rsidRPr="00AE334E">
        <w:rPr>
          <w:rFonts w:eastAsia="宋体" w:cstheme="minorEastAsia"/>
          <w:lang w:eastAsia="zh-CN"/>
        </w:rPr>
        <w:t xml:space="preserve"> and Dreaming are both 1.00 with an extremely small coefficient</w:t>
      </w:r>
      <w:r w:rsidR="003629BA" w:rsidRPr="00AE334E">
        <w:rPr>
          <w:rFonts w:eastAsia="宋体" w:cstheme="minorEastAsia"/>
          <w:lang w:eastAsia="zh-CN"/>
        </w:rPr>
        <w:t xml:space="preserve">, which means this is almost a perfect fit with formula </w:t>
      </w:r>
      <w:proofErr w:type="spellStart"/>
      <w:r w:rsidR="003629BA" w:rsidRPr="00AE334E">
        <w:rPr>
          <w:rFonts w:eastAsia="宋体" w:cstheme="minorEastAsia"/>
          <w:lang w:eastAsia="zh-CN"/>
        </w:rPr>
        <w:t>Tota</w:t>
      </w:r>
      <w:r w:rsidR="003629BA" w:rsidRPr="00AE334E">
        <w:rPr>
          <w:rFonts w:eastAsia="宋体" w:cstheme="minorEastAsia"/>
          <w:lang w:eastAsia="zh-CN"/>
        </w:rPr>
        <w:t>lSleep</w:t>
      </w:r>
      <w:proofErr w:type="spellEnd"/>
      <w:r w:rsidR="003629BA" w:rsidRPr="00AE334E">
        <w:rPr>
          <w:rFonts w:eastAsia="宋体" w:cstheme="minorEastAsia"/>
          <w:lang w:eastAsia="zh-CN"/>
        </w:rPr>
        <w:t xml:space="preserve"> =</w:t>
      </w:r>
      <w:r w:rsidR="003629BA" w:rsidRPr="00AE334E">
        <w:rPr>
          <w:rFonts w:eastAsia="宋体" w:cstheme="minorEastAsia"/>
          <w:lang w:eastAsia="zh-CN"/>
        </w:rPr>
        <w:t xml:space="preserve"> </w:t>
      </w:r>
      <w:proofErr w:type="spellStart"/>
      <w:r w:rsidR="003629BA" w:rsidRPr="00AE334E">
        <w:rPr>
          <w:rFonts w:eastAsia="宋体" w:cstheme="minorEastAsia"/>
          <w:lang w:eastAsia="zh-CN"/>
        </w:rPr>
        <w:t>NonDreaming</w:t>
      </w:r>
      <w:proofErr w:type="spellEnd"/>
      <w:r w:rsidR="003629BA" w:rsidRPr="00AE334E">
        <w:rPr>
          <w:rFonts w:eastAsia="宋体" w:cstheme="minorEastAsia"/>
          <w:lang w:eastAsia="zh-CN"/>
        </w:rPr>
        <w:t xml:space="preserve"> + Dreaming</w:t>
      </w:r>
      <w:r w:rsidR="003629BA" w:rsidRPr="00AE334E">
        <w:rPr>
          <w:rFonts w:eastAsia="宋体" w:cstheme="minorEastAsia"/>
          <w:lang w:eastAsia="zh-CN"/>
        </w:rPr>
        <w:t xml:space="preserve">. This make sense because the sum of </w:t>
      </w:r>
      <w:proofErr w:type="spellStart"/>
      <w:r w:rsidR="003629BA" w:rsidRPr="00AE334E">
        <w:rPr>
          <w:rFonts w:eastAsia="宋体" w:cstheme="minorEastAsia"/>
          <w:lang w:eastAsia="zh-CN"/>
        </w:rPr>
        <w:t>nondreaming</w:t>
      </w:r>
      <w:proofErr w:type="spellEnd"/>
      <w:r w:rsidR="003629BA" w:rsidRPr="00AE334E">
        <w:rPr>
          <w:rFonts w:eastAsia="宋体" w:cstheme="minorEastAsia"/>
          <w:lang w:eastAsia="zh-CN"/>
        </w:rPr>
        <w:t xml:space="preserve"> sleeping time and dreaming sleeping time is how we calculate the total sleeping time. </w:t>
      </w:r>
    </w:p>
    <w:p w14:paraId="7B6057AB" w14:textId="77777777" w:rsidR="00214F45" w:rsidRPr="00AE334E" w:rsidRDefault="00214F45" w:rsidP="00214F45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</w:p>
    <w:p w14:paraId="40CB5938" w14:textId="3DCB3134" w:rsidR="00696463" w:rsidRPr="00AE334E" w:rsidRDefault="007E02BB" w:rsidP="00214F45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  <w:r w:rsidRPr="00AE334E">
        <w:rPr>
          <w:rFonts w:eastAsia="宋体" w:cstheme="minorEastAsia"/>
          <w:lang w:eastAsia="zh-CN"/>
        </w:rPr>
        <w:t>Another example is</w:t>
      </w:r>
      <w:r w:rsidR="003629BA" w:rsidRPr="00AE334E">
        <w:rPr>
          <w:rFonts w:eastAsia="宋体" w:cstheme="minorEastAsia"/>
          <w:lang w:eastAsia="zh-CN"/>
        </w:rPr>
        <w:t xml:space="preserve"> a regression model </w:t>
      </w:r>
      <w:proofErr w:type="spellStart"/>
      <w:r w:rsidR="003629BA" w:rsidRPr="00AE334E">
        <w:rPr>
          <w:rFonts w:eastAsia="宋体" w:cstheme="minorEastAsia"/>
          <w:lang w:eastAsia="zh-CN"/>
        </w:rPr>
        <w:t>TotalSleep</w:t>
      </w:r>
      <w:proofErr w:type="spellEnd"/>
      <w:r w:rsidR="003629BA" w:rsidRPr="00AE334E">
        <w:rPr>
          <w:rFonts w:eastAsia="宋体" w:cstheme="minorEastAsia"/>
          <w:lang w:eastAsia="zh-CN"/>
        </w:rPr>
        <w:t xml:space="preserve"> ~ </w:t>
      </w:r>
      <w:proofErr w:type="spellStart"/>
      <w:r w:rsidR="003629BA" w:rsidRPr="00AE334E">
        <w:rPr>
          <w:rFonts w:eastAsia="宋体" w:cstheme="minorEastAsia"/>
          <w:lang w:eastAsia="zh-CN"/>
        </w:rPr>
        <w:t>NonDreaming</w:t>
      </w:r>
      <w:proofErr w:type="spellEnd"/>
      <w:r w:rsidR="003629BA" w:rsidRPr="00AE334E">
        <w:rPr>
          <w:rFonts w:eastAsia="宋体" w:cstheme="minorEastAsia"/>
          <w:lang w:eastAsia="zh-CN"/>
        </w:rPr>
        <w:t xml:space="preserve"> + Dreaming</w:t>
      </w:r>
      <w:r w:rsidR="003629BA" w:rsidRPr="00AE334E">
        <w:rPr>
          <w:rFonts w:eastAsia="宋体" w:cstheme="minorEastAsia"/>
          <w:lang w:eastAsia="zh-CN"/>
        </w:rPr>
        <w:t xml:space="preserve"> + </w:t>
      </w:r>
      <w:proofErr w:type="spellStart"/>
      <w:r w:rsidR="003629BA" w:rsidRPr="00AE334E">
        <w:rPr>
          <w:rFonts w:eastAsia="宋体" w:cstheme="minorEastAsia"/>
          <w:lang w:eastAsia="zh-CN"/>
        </w:rPr>
        <w:t>LifeSpan</w:t>
      </w:r>
      <w:proofErr w:type="spellEnd"/>
      <w:r w:rsidR="003629BA" w:rsidRPr="00AE334E">
        <w:rPr>
          <w:rFonts w:eastAsia="宋体" w:cstheme="minorEastAsia"/>
          <w:lang w:eastAsia="zh-CN"/>
        </w:rPr>
        <w:t xml:space="preserve"> </w:t>
      </w:r>
      <w:r w:rsidRPr="00AE334E">
        <w:rPr>
          <w:rFonts w:eastAsia="宋体" w:cstheme="minorEastAsia"/>
          <w:lang w:eastAsia="zh-CN"/>
        </w:rPr>
        <w:t xml:space="preserve">that </w:t>
      </w:r>
      <w:r w:rsidR="003629BA" w:rsidRPr="00AE334E">
        <w:rPr>
          <w:rFonts w:eastAsia="宋体" w:cstheme="minorEastAsia"/>
          <w:lang w:eastAsia="zh-CN"/>
        </w:rPr>
        <w:t xml:space="preserve">also gives us </w:t>
      </w:r>
      <w:r w:rsidRPr="00AE334E">
        <w:rPr>
          <w:rFonts w:eastAsia="宋体" w:cstheme="minorEastAsia"/>
          <w:lang w:eastAsia="zh-CN"/>
        </w:rPr>
        <w:t xml:space="preserve">extremely small coefficient for intercept and </w:t>
      </w:r>
      <w:proofErr w:type="spellStart"/>
      <w:r w:rsidRPr="00AE334E">
        <w:rPr>
          <w:rFonts w:eastAsia="宋体" w:cstheme="minorEastAsia"/>
          <w:lang w:eastAsia="zh-CN"/>
        </w:rPr>
        <w:t>LifeSpan</w:t>
      </w:r>
      <w:proofErr w:type="spellEnd"/>
      <w:r w:rsidRPr="00AE334E">
        <w:rPr>
          <w:rFonts w:eastAsia="宋体" w:cstheme="minorEastAsia"/>
          <w:lang w:eastAsia="zh-CN"/>
        </w:rPr>
        <w:t xml:space="preserve"> and 1.00 for </w:t>
      </w:r>
      <w:proofErr w:type="spellStart"/>
      <w:r w:rsidRPr="00AE334E">
        <w:rPr>
          <w:rFonts w:eastAsia="宋体" w:cstheme="minorEastAsia"/>
          <w:lang w:eastAsia="zh-CN"/>
        </w:rPr>
        <w:t>NonDreaming</w:t>
      </w:r>
      <w:proofErr w:type="spellEnd"/>
      <w:r w:rsidRPr="00AE334E">
        <w:rPr>
          <w:rFonts w:eastAsia="宋体" w:cstheme="minorEastAsia"/>
          <w:lang w:eastAsia="zh-CN"/>
        </w:rPr>
        <w:t xml:space="preserve"> and Dreaming. </w:t>
      </w:r>
      <w:r w:rsidRPr="00AE334E">
        <w:rPr>
          <w:rFonts w:eastAsia="宋体" w:cstheme="minorEastAsia"/>
          <w:lang w:eastAsia="zh-CN"/>
        </w:rPr>
        <w:t>Hence even adding another variable is not going to influence the plot.</w:t>
      </w:r>
    </w:p>
    <w:p w14:paraId="372B752D" w14:textId="77777777" w:rsidR="007E02BB" w:rsidRPr="00AE334E" w:rsidRDefault="007E02BB" w:rsidP="007E02BB">
      <w:pPr>
        <w:pStyle w:val="NoSpacing"/>
        <w:spacing w:line="276" w:lineRule="auto"/>
        <w:ind w:left="720"/>
        <w:jc w:val="both"/>
        <w:rPr>
          <w:rFonts w:eastAsia="宋体" w:cstheme="minorEastAsia"/>
        </w:rPr>
      </w:pPr>
    </w:p>
    <w:p w14:paraId="64F655B5" w14:textId="71B593FC" w:rsidR="00997F10" w:rsidRPr="00AE334E" w:rsidRDefault="00997F10" w:rsidP="00F57801">
      <w:pPr>
        <w:pStyle w:val="NoSpacing"/>
        <w:numPr>
          <w:ilvl w:val="0"/>
          <w:numId w:val="6"/>
        </w:numPr>
        <w:spacing w:line="276" w:lineRule="auto"/>
        <w:jc w:val="both"/>
        <w:rPr>
          <w:rFonts w:eastAsia="宋体" w:cstheme="minorEastAsia"/>
          <w:b/>
        </w:rPr>
      </w:pPr>
      <w:r w:rsidRPr="00AE334E">
        <w:rPr>
          <w:rFonts w:cstheme="minorEastAsia"/>
          <w:b/>
        </w:rPr>
        <w:t xml:space="preserve">Treat Predation, Exposure and Danger as </w:t>
      </w:r>
      <w:proofErr w:type="spellStart"/>
      <w:r w:rsidRPr="00AE334E">
        <w:rPr>
          <w:rFonts w:cstheme="minorEastAsia"/>
          <w:b/>
        </w:rPr>
        <w:t>numericals</w:t>
      </w:r>
      <w:proofErr w:type="spellEnd"/>
      <w:r w:rsidRPr="00AE334E">
        <w:rPr>
          <w:rFonts w:cstheme="minorEastAsia"/>
          <w:b/>
        </w:rPr>
        <w:t xml:space="preserve">. Run model1, the linear regression model with </w:t>
      </w:r>
      <w:proofErr w:type="spellStart"/>
      <w:r w:rsidRPr="00AE334E">
        <w:rPr>
          <w:rFonts w:cstheme="minorEastAsia"/>
          <w:b/>
        </w:rPr>
        <w:t>TotalS</w:t>
      </w:r>
      <w:r w:rsidR="00692467" w:rsidRPr="00AE334E">
        <w:rPr>
          <w:rFonts w:cstheme="minorEastAsia"/>
          <w:b/>
        </w:rPr>
        <w:t>leep</w:t>
      </w:r>
      <w:proofErr w:type="spellEnd"/>
      <w:r w:rsidR="00692467" w:rsidRPr="00AE334E">
        <w:rPr>
          <w:rFonts w:cstheme="minorEastAsia"/>
          <w:b/>
        </w:rPr>
        <w:t xml:space="preserve"> vs </w:t>
      </w:r>
      <w:proofErr w:type="spellStart"/>
      <w:r w:rsidR="00692467" w:rsidRPr="00AE334E">
        <w:rPr>
          <w:rFonts w:cstheme="minorEastAsia"/>
          <w:b/>
        </w:rPr>
        <w:t>BodyWt</w:t>
      </w:r>
      <w:proofErr w:type="spellEnd"/>
      <w:r w:rsidR="00692467" w:rsidRPr="00AE334E">
        <w:rPr>
          <w:rFonts w:cstheme="minorEastAsia"/>
          <w:b/>
        </w:rPr>
        <w:t xml:space="preserve">, </w:t>
      </w:r>
      <w:proofErr w:type="spellStart"/>
      <w:r w:rsidR="00692467" w:rsidRPr="00AE334E">
        <w:rPr>
          <w:rFonts w:cstheme="minorEastAsia"/>
          <w:b/>
        </w:rPr>
        <w:t>BrainWt</w:t>
      </w:r>
      <w:proofErr w:type="spellEnd"/>
      <w:r w:rsidR="00692467" w:rsidRPr="00AE334E">
        <w:rPr>
          <w:rFonts w:cstheme="minorEastAsia"/>
          <w:b/>
        </w:rPr>
        <w:t xml:space="preserve">, </w:t>
      </w:r>
      <w:proofErr w:type="spellStart"/>
      <w:r w:rsidR="00692467" w:rsidRPr="00AE334E">
        <w:rPr>
          <w:rFonts w:cstheme="minorEastAsia"/>
          <w:b/>
        </w:rPr>
        <w:t>LifeS</w:t>
      </w:r>
      <w:r w:rsidRPr="00AE334E">
        <w:rPr>
          <w:rFonts w:cstheme="minorEastAsia"/>
          <w:b/>
        </w:rPr>
        <w:t>pan</w:t>
      </w:r>
      <w:proofErr w:type="spellEnd"/>
      <w:r w:rsidRPr="00AE334E">
        <w:rPr>
          <w:rFonts w:cstheme="minorEastAsia"/>
          <w:b/>
        </w:rPr>
        <w:t xml:space="preserve">, Gestation, Predation, Exposure and Danger. Clearly show the R command that you use, and include the R’s model summary. </w:t>
      </w:r>
      <w:r w:rsidRPr="00AE334E">
        <w:rPr>
          <w:rFonts w:ascii="MS Mincho" w:eastAsia="MS Mincho" w:hAnsi="MS Mincho" w:cs="MS Mincho"/>
          <w:b/>
        </w:rPr>
        <w:t> </w:t>
      </w:r>
    </w:p>
    <w:p w14:paraId="73B7F594" w14:textId="77777777" w:rsidR="007E02BB" w:rsidRPr="00AE334E" w:rsidRDefault="007E02BB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</w:p>
    <w:p w14:paraId="612645C9" w14:textId="5E8E4378" w:rsidR="00792728" w:rsidRPr="00AE334E" w:rsidRDefault="00792728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  <w:r w:rsidRPr="00AE334E">
        <w:rPr>
          <w:rFonts w:eastAsia="MS Mincho" w:cstheme="minorEastAsia"/>
          <w:lang w:eastAsia="zh-CN"/>
        </w:rPr>
        <w:t>R command:</w:t>
      </w:r>
    </w:p>
    <w:p w14:paraId="54951FA1" w14:textId="73551856" w:rsidR="00792728" w:rsidRPr="00AE334E" w:rsidRDefault="007E02BB" w:rsidP="00F57801">
      <w:pPr>
        <w:pStyle w:val="NoSpacing"/>
        <w:spacing w:line="276" w:lineRule="auto"/>
        <w:ind w:left="720"/>
        <w:jc w:val="both"/>
        <w:rPr>
          <w:rFonts w:cstheme="minorEastAsia"/>
        </w:rPr>
      </w:pPr>
      <w:r w:rsidRPr="00AE334E">
        <w:rPr>
          <w:rFonts w:cstheme="minorEastAsia"/>
          <w:lang w:eastAsia="zh-CN"/>
        </w:rPr>
        <w:t xml:space="preserve">&gt; </w:t>
      </w:r>
      <w:r w:rsidR="00792728" w:rsidRPr="00AE334E">
        <w:rPr>
          <w:rFonts w:cstheme="minorEastAsia"/>
        </w:rPr>
        <w:t xml:space="preserve">model1.1 &lt;- </w:t>
      </w:r>
      <w:proofErr w:type="gramStart"/>
      <w:r w:rsidR="00792728" w:rsidRPr="00AE334E">
        <w:rPr>
          <w:rFonts w:cstheme="minorEastAsia"/>
        </w:rPr>
        <w:t>lm(</w:t>
      </w:r>
      <w:proofErr w:type="spellStart"/>
      <w:proofErr w:type="gramEnd"/>
      <w:r w:rsidR="00792728" w:rsidRPr="00AE334E">
        <w:rPr>
          <w:rFonts w:cstheme="minorEastAsia"/>
        </w:rPr>
        <w:t>TotalSleep</w:t>
      </w:r>
      <w:proofErr w:type="spellEnd"/>
      <w:r w:rsidR="00792728" w:rsidRPr="00AE334E">
        <w:rPr>
          <w:rFonts w:cstheme="minorEastAsia"/>
        </w:rPr>
        <w:t xml:space="preserve"> ~ Gestation + Predation + </w:t>
      </w:r>
      <w:proofErr w:type="spellStart"/>
      <w:r w:rsidR="00792728" w:rsidRPr="00AE334E">
        <w:rPr>
          <w:rFonts w:cstheme="minorEastAsia"/>
        </w:rPr>
        <w:t>Danger,data</w:t>
      </w:r>
      <w:proofErr w:type="spellEnd"/>
      <w:r w:rsidR="00792728" w:rsidRPr="00AE334E">
        <w:rPr>
          <w:rFonts w:cstheme="minorEastAsia"/>
        </w:rPr>
        <w:t xml:space="preserve"> = mammals2)</w:t>
      </w:r>
    </w:p>
    <w:p w14:paraId="1450104E" w14:textId="55E9CA58" w:rsidR="00792728" w:rsidRPr="00AE334E" w:rsidRDefault="007E02BB" w:rsidP="00F5780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 xml:space="preserve">&gt; </w:t>
      </w:r>
      <w:r w:rsidRPr="00AE334E">
        <w:rPr>
          <w:rFonts w:cstheme="minorEastAsia"/>
        </w:rPr>
        <w:t>summary(model1</w:t>
      </w:r>
      <w:r w:rsidR="00792728" w:rsidRPr="00AE334E">
        <w:rPr>
          <w:rFonts w:cstheme="minorEastAsia"/>
        </w:rPr>
        <w:t>)</w:t>
      </w:r>
    </w:p>
    <w:p w14:paraId="7D63CA8B" w14:textId="3E727613" w:rsidR="00792728" w:rsidRPr="00AE334E" w:rsidRDefault="00792728" w:rsidP="00F57801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  <w:r w:rsidRPr="00AE334E">
        <w:rPr>
          <w:rFonts w:cstheme="minorEastAsia"/>
          <w:lang w:eastAsia="zh-CN"/>
        </w:rPr>
        <w:t>Result</w:t>
      </w:r>
      <w:r w:rsidR="007E02BB" w:rsidRPr="00AE334E">
        <w:rPr>
          <w:rFonts w:cstheme="minorEastAsia"/>
          <w:lang w:eastAsia="zh-CN"/>
        </w:rPr>
        <w:t>:</w:t>
      </w:r>
    </w:p>
    <w:p w14:paraId="3F5D6F57" w14:textId="343A89D8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C</w:t>
      </w:r>
      <w:r w:rsidRPr="00AE334E">
        <w:rPr>
          <w:rFonts w:eastAsia="MS Mincho" w:cstheme="minorEastAsia"/>
          <w:sz w:val="18"/>
          <w:lang w:eastAsia="zh-CN"/>
        </w:rPr>
        <w:t>all:</w:t>
      </w:r>
    </w:p>
    <w:p w14:paraId="7E853A0A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proofErr w:type="gramStart"/>
      <w:r w:rsidRPr="00AE334E">
        <w:rPr>
          <w:rFonts w:eastAsia="MS Mincho" w:cstheme="minorEastAsia"/>
          <w:sz w:val="18"/>
          <w:lang w:eastAsia="zh-CN"/>
        </w:rPr>
        <w:t>lm(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formula = </w:t>
      </w:r>
      <w:proofErr w:type="spellStart"/>
      <w:r w:rsidRPr="00AE334E">
        <w:rPr>
          <w:rFonts w:eastAsia="MS Mincho" w:cstheme="minorEastAsia"/>
          <w:sz w:val="18"/>
          <w:lang w:eastAsia="zh-CN"/>
        </w:rPr>
        <w:t>TotalSleep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 ~ </w:t>
      </w:r>
      <w:proofErr w:type="spellStart"/>
      <w:r w:rsidRPr="00AE334E">
        <w:rPr>
          <w:rFonts w:eastAsia="MS Mincho" w:cstheme="minorEastAsia"/>
          <w:sz w:val="18"/>
          <w:lang w:eastAsia="zh-CN"/>
        </w:rPr>
        <w:t>BodyWt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 + </w:t>
      </w:r>
      <w:proofErr w:type="spellStart"/>
      <w:r w:rsidRPr="00AE334E">
        <w:rPr>
          <w:rFonts w:eastAsia="MS Mincho" w:cstheme="minorEastAsia"/>
          <w:sz w:val="18"/>
          <w:lang w:eastAsia="zh-CN"/>
        </w:rPr>
        <w:t>BrainWt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 + </w:t>
      </w:r>
      <w:proofErr w:type="spellStart"/>
      <w:r w:rsidRPr="00AE334E">
        <w:rPr>
          <w:rFonts w:eastAsia="MS Mincho" w:cstheme="minorEastAsia"/>
          <w:sz w:val="18"/>
          <w:lang w:eastAsia="zh-CN"/>
        </w:rPr>
        <w:t>LifeSpan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 + Gestation + </w:t>
      </w:r>
    </w:p>
    <w:p w14:paraId="58107EE1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 xml:space="preserve">    Predation + Exposure + Danger, data = mammals2)</w:t>
      </w:r>
    </w:p>
    <w:p w14:paraId="0BE05149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</w:p>
    <w:p w14:paraId="379B254D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Residuals:</w:t>
      </w:r>
    </w:p>
    <w:p w14:paraId="55F2D543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 xml:space="preserve">    Min      1</w:t>
      </w:r>
      <w:proofErr w:type="gramStart"/>
      <w:r w:rsidRPr="00AE334E">
        <w:rPr>
          <w:rFonts w:eastAsia="MS Mincho" w:cstheme="minorEastAsia"/>
          <w:sz w:val="18"/>
          <w:lang w:eastAsia="zh-CN"/>
        </w:rPr>
        <w:t>Q  Median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    3Q     Max </w:t>
      </w:r>
    </w:p>
    <w:p w14:paraId="5FEC4075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-6.2292 -1.8823 -0.</w:t>
      </w:r>
      <w:proofErr w:type="gramStart"/>
      <w:r w:rsidRPr="00AE334E">
        <w:rPr>
          <w:rFonts w:eastAsia="MS Mincho" w:cstheme="minorEastAsia"/>
          <w:sz w:val="18"/>
          <w:lang w:eastAsia="zh-CN"/>
        </w:rPr>
        <w:t>1445  1.8914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5.9885 </w:t>
      </w:r>
    </w:p>
    <w:p w14:paraId="0571AF89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</w:p>
    <w:p w14:paraId="7567C4E0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Coefficients:</w:t>
      </w:r>
    </w:p>
    <w:p w14:paraId="28F8C8BA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 xml:space="preserve">              Estimate Std. Error t value </w:t>
      </w:r>
      <w:proofErr w:type="spellStart"/>
      <w:r w:rsidRPr="00AE334E">
        <w:rPr>
          <w:rFonts w:eastAsia="MS Mincho" w:cstheme="minorEastAsia"/>
          <w:sz w:val="18"/>
          <w:lang w:eastAsia="zh-CN"/>
        </w:rPr>
        <w:t>Pr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(&gt;|t|)    </w:t>
      </w:r>
    </w:p>
    <w:p w14:paraId="6B394B14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 xml:space="preserve">(Intercept) </w:t>
      </w:r>
      <w:proofErr w:type="gramStart"/>
      <w:r w:rsidRPr="00AE334E">
        <w:rPr>
          <w:rFonts w:eastAsia="MS Mincho" w:cstheme="minorEastAsia"/>
          <w:sz w:val="18"/>
          <w:lang w:eastAsia="zh-CN"/>
        </w:rPr>
        <w:t>17.1091251  1.3363885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12.803 1.47e-14 ***</w:t>
      </w:r>
    </w:p>
    <w:p w14:paraId="1002315C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proofErr w:type="spellStart"/>
      <w:r w:rsidRPr="00AE334E">
        <w:rPr>
          <w:rFonts w:eastAsia="MS Mincho" w:cstheme="minorEastAsia"/>
          <w:sz w:val="18"/>
          <w:lang w:eastAsia="zh-CN"/>
        </w:rPr>
        <w:t>BodyWt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       </w:t>
      </w:r>
      <w:proofErr w:type="gramStart"/>
      <w:r w:rsidRPr="00AE334E">
        <w:rPr>
          <w:rFonts w:eastAsia="MS Mincho" w:cstheme="minorEastAsia"/>
          <w:sz w:val="18"/>
          <w:lang w:eastAsia="zh-CN"/>
        </w:rPr>
        <w:t>0.0047024  0.0059218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 0.794  0.43266    </w:t>
      </w:r>
    </w:p>
    <w:p w14:paraId="3F2C49E6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proofErr w:type="spellStart"/>
      <w:r w:rsidRPr="00AE334E">
        <w:rPr>
          <w:rFonts w:eastAsia="MS Mincho" w:cstheme="minorEastAsia"/>
          <w:sz w:val="18"/>
          <w:lang w:eastAsia="zh-CN"/>
        </w:rPr>
        <w:t>BrainWt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     -0.</w:t>
      </w:r>
      <w:proofErr w:type="gramStart"/>
      <w:r w:rsidRPr="00AE334E">
        <w:rPr>
          <w:rFonts w:eastAsia="MS Mincho" w:cstheme="minorEastAsia"/>
          <w:sz w:val="18"/>
          <w:lang w:eastAsia="zh-CN"/>
        </w:rPr>
        <w:t>0009979  0.0035541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-0.281  0.78059    </w:t>
      </w:r>
    </w:p>
    <w:p w14:paraId="211BCE3B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proofErr w:type="spellStart"/>
      <w:r w:rsidRPr="00AE334E">
        <w:rPr>
          <w:rFonts w:eastAsia="MS Mincho" w:cstheme="minorEastAsia"/>
          <w:sz w:val="18"/>
          <w:lang w:eastAsia="zh-CN"/>
        </w:rPr>
        <w:t>LifeSpan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    -0.</w:t>
      </w:r>
      <w:proofErr w:type="gramStart"/>
      <w:r w:rsidRPr="00AE334E">
        <w:rPr>
          <w:rFonts w:eastAsia="MS Mincho" w:cstheme="minorEastAsia"/>
          <w:sz w:val="18"/>
          <w:lang w:eastAsia="zh-CN"/>
        </w:rPr>
        <w:t>0145760  0.0462766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-0.315  0.75471    </w:t>
      </w:r>
    </w:p>
    <w:p w14:paraId="42C36076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Gestation   -0.</w:t>
      </w:r>
      <w:proofErr w:type="gramStart"/>
      <w:r w:rsidRPr="00AE334E">
        <w:rPr>
          <w:rFonts w:eastAsia="MS Mincho" w:cstheme="minorEastAsia"/>
          <w:sz w:val="18"/>
          <w:lang w:eastAsia="zh-CN"/>
        </w:rPr>
        <w:t>0188108  0.0069799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-2.695  0.01086 *  </w:t>
      </w:r>
    </w:p>
    <w:p w14:paraId="5C585D17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 xml:space="preserve">Predation    </w:t>
      </w:r>
      <w:proofErr w:type="gramStart"/>
      <w:r w:rsidRPr="00AE334E">
        <w:rPr>
          <w:rFonts w:eastAsia="MS Mincho" w:cstheme="minorEastAsia"/>
          <w:sz w:val="18"/>
          <w:lang w:eastAsia="zh-CN"/>
        </w:rPr>
        <w:t>2.3151350  1.0926906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 2.119  0.04150 *  </w:t>
      </w:r>
    </w:p>
    <w:p w14:paraId="44F82D79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 xml:space="preserve">Exposure     </w:t>
      </w:r>
      <w:proofErr w:type="gramStart"/>
      <w:r w:rsidRPr="00AE334E">
        <w:rPr>
          <w:rFonts w:eastAsia="MS Mincho" w:cstheme="minorEastAsia"/>
          <w:sz w:val="18"/>
          <w:lang w:eastAsia="zh-CN"/>
        </w:rPr>
        <w:t>0.5844391  0.6845807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 0.854  0.39924    </w:t>
      </w:r>
    </w:p>
    <w:p w14:paraId="7FF546EE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Danger      -4.</w:t>
      </w:r>
      <w:proofErr w:type="gramStart"/>
      <w:r w:rsidRPr="00AE334E">
        <w:rPr>
          <w:rFonts w:eastAsia="MS Mincho" w:cstheme="minorEastAsia"/>
          <w:sz w:val="18"/>
          <w:lang w:eastAsia="zh-CN"/>
        </w:rPr>
        <w:t>5375726  1.3567624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 -3.344  0.00202 ** </w:t>
      </w:r>
    </w:p>
    <w:p w14:paraId="7FAF1FB4" w14:textId="6D0A3FB1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---</w:t>
      </w:r>
      <w:r w:rsidRPr="00AE334E">
        <w:rPr>
          <w:rFonts w:eastAsia="MS Mincho" w:cstheme="minorEastAsia"/>
          <w:sz w:val="18"/>
          <w:lang w:eastAsia="zh-CN"/>
        </w:rPr>
        <w:t xml:space="preserve"> </w:t>
      </w:r>
    </w:p>
    <w:p w14:paraId="7C603758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proofErr w:type="spellStart"/>
      <w:r w:rsidRPr="00AE334E">
        <w:rPr>
          <w:rFonts w:eastAsia="MS Mincho" w:cstheme="minorEastAsia"/>
          <w:sz w:val="18"/>
          <w:lang w:eastAsia="zh-CN"/>
        </w:rPr>
        <w:t>Signif</w:t>
      </w:r>
      <w:proofErr w:type="spellEnd"/>
      <w:r w:rsidRPr="00AE334E">
        <w:rPr>
          <w:rFonts w:eastAsia="MS Mincho" w:cstheme="minorEastAsia"/>
          <w:sz w:val="18"/>
          <w:lang w:eastAsia="zh-CN"/>
        </w:rPr>
        <w:t xml:space="preserve">. codes:  0 ‘***’ 0.001 ‘**’ 0.01 ‘*’ 0.05 ‘.’ 0.1 </w:t>
      </w:r>
      <w:proofErr w:type="gramStart"/>
      <w:r w:rsidRPr="00AE334E">
        <w:rPr>
          <w:rFonts w:eastAsia="MS Mincho" w:cstheme="minorEastAsia"/>
          <w:sz w:val="18"/>
          <w:lang w:eastAsia="zh-CN"/>
        </w:rPr>
        <w:t>‘ ’</w:t>
      </w:r>
      <w:proofErr w:type="gramEnd"/>
      <w:r w:rsidRPr="00AE334E">
        <w:rPr>
          <w:rFonts w:eastAsia="MS Mincho" w:cstheme="minorEastAsia"/>
          <w:sz w:val="18"/>
          <w:lang w:eastAsia="zh-CN"/>
        </w:rPr>
        <w:t xml:space="preserve"> 1</w:t>
      </w:r>
    </w:p>
    <w:p w14:paraId="12382E05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</w:p>
    <w:p w14:paraId="104A43D2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Residual standard error: 3.039 on 34 degrees of freedom</w:t>
      </w:r>
    </w:p>
    <w:p w14:paraId="0C188624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>Multiple R-squared:  0.6548,</w:t>
      </w:r>
      <w:r w:rsidRPr="00AE334E">
        <w:rPr>
          <w:rFonts w:eastAsia="MS Mincho" w:cstheme="minorEastAsia"/>
          <w:sz w:val="18"/>
          <w:lang w:eastAsia="zh-CN"/>
        </w:rPr>
        <w:tab/>
        <w:t xml:space="preserve">Adjusted R-squared:  0.5837 </w:t>
      </w:r>
    </w:p>
    <w:p w14:paraId="48AF674F" w14:textId="23DEC50F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sz w:val="18"/>
          <w:lang w:eastAsia="zh-CN"/>
        </w:rPr>
      </w:pPr>
      <w:r w:rsidRPr="00AE334E">
        <w:rPr>
          <w:rFonts w:eastAsia="MS Mincho" w:cstheme="minorEastAsia"/>
          <w:sz w:val="18"/>
          <w:lang w:eastAsia="zh-CN"/>
        </w:rPr>
        <w:t xml:space="preserve">F-statistic: 9.213 on 7 and 34 </w:t>
      </w:r>
      <w:proofErr w:type="gramStart"/>
      <w:r w:rsidRPr="00AE334E">
        <w:rPr>
          <w:rFonts w:eastAsia="MS Mincho" w:cstheme="minorEastAsia"/>
          <w:sz w:val="18"/>
          <w:lang w:eastAsia="zh-CN"/>
        </w:rPr>
        <w:t>DF,  p</w:t>
      </w:r>
      <w:proofErr w:type="gramEnd"/>
      <w:r w:rsidRPr="00AE334E">
        <w:rPr>
          <w:rFonts w:eastAsia="MS Mincho" w:cstheme="minorEastAsia"/>
          <w:sz w:val="18"/>
          <w:lang w:eastAsia="zh-CN"/>
        </w:rPr>
        <w:t>-value: 2.398e-06</w:t>
      </w:r>
    </w:p>
    <w:p w14:paraId="0C1B15C6" w14:textId="77777777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3D3A5B58" w14:textId="1CF5FE55" w:rsidR="00692467" w:rsidRPr="00AE334E" w:rsidRDefault="00692467" w:rsidP="00F5780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eastAsia="MS Mincho" w:cstheme="minorEastAsia"/>
          <w:lang w:eastAsia="zh-CN"/>
        </w:rPr>
        <w:t xml:space="preserve">R suggest </w:t>
      </w:r>
      <w:r w:rsidR="00792728" w:rsidRPr="00AE334E">
        <w:rPr>
          <w:rFonts w:eastAsia="MS Mincho" w:cstheme="minorEastAsia"/>
          <w:lang w:eastAsia="zh-CN"/>
        </w:rPr>
        <w:t>that</w:t>
      </w:r>
      <w:r w:rsidRPr="00AE334E">
        <w:rPr>
          <w:rFonts w:eastAsia="MS Mincho" w:cstheme="minorEastAsia"/>
          <w:lang w:eastAsia="zh-CN"/>
        </w:rPr>
        <w:t xml:space="preserve"> </w:t>
      </w:r>
      <w:r w:rsidR="00152875" w:rsidRPr="00AE334E">
        <w:rPr>
          <w:rFonts w:eastAsia="MS Mincho" w:cstheme="minorEastAsia"/>
          <w:lang w:eastAsia="zh-CN"/>
        </w:rPr>
        <w:t xml:space="preserve">the intercept, </w:t>
      </w:r>
      <w:r w:rsidRPr="00AE334E">
        <w:rPr>
          <w:rFonts w:eastAsia="MS Mincho" w:cstheme="minorEastAsia"/>
          <w:lang w:eastAsia="zh-CN"/>
        </w:rPr>
        <w:t xml:space="preserve">Gestation, Predation, </w:t>
      </w:r>
      <w:r w:rsidRPr="00AE334E">
        <w:rPr>
          <w:rFonts w:eastAsia="MS Mincho" w:cstheme="minorEastAsia"/>
          <w:lang w:eastAsia="zh-CN"/>
        </w:rPr>
        <w:t>and</w:t>
      </w:r>
      <w:r w:rsidRPr="00AE334E">
        <w:rPr>
          <w:rFonts w:eastAsia="MS Mincho" w:cstheme="minorEastAsia"/>
          <w:lang w:eastAsia="zh-CN"/>
        </w:rPr>
        <w:t xml:space="preserve"> Danger</w:t>
      </w:r>
      <w:r w:rsidRPr="00AE334E">
        <w:rPr>
          <w:rFonts w:eastAsia="MS Mincho" w:cstheme="minorEastAsia"/>
          <w:lang w:eastAsia="zh-CN"/>
        </w:rPr>
        <w:t xml:space="preserve"> </w:t>
      </w:r>
      <w:r w:rsidR="00792728" w:rsidRPr="00AE334E">
        <w:rPr>
          <w:rFonts w:eastAsia="MS Mincho" w:cstheme="minorEastAsia"/>
          <w:lang w:eastAsia="zh-CN"/>
        </w:rPr>
        <w:t>are significant</w:t>
      </w:r>
    </w:p>
    <w:p w14:paraId="5E957453" w14:textId="77777777" w:rsidR="006F027B" w:rsidRPr="00AE334E" w:rsidRDefault="006F027B" w:rsidP="006F027B">
      <w:pPr>
        <w:pStyle w:val="NoSpacing"/>
        <w:spacing w:line="276" w:lineRule="auto"/>
        <w:ind w:left="720"/>
        <w:jc w:val="both"/>
        <w:rPr>
          <w:rFonts w:cstheme="minorEastAsia"/>
        </w:rPr>
      </w:pPr>
    </w:p>
    <w:p w14:paraId="18DC9AE6" w14:textId="77777777" w:rsidR="00CE1306" w:rsidRPr="00AE334E" w:rsidRDefault="00997F10" w:rsidP="00F57801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EastAsia"/>
          <w:b/>
        </w:rPr>
      </w:pPr>
      <w:r w:rsidRPr="00AE334E">
        <w:rPr>
          <w:rFonts w:cstheme="minorEastAsia"/>
          <w:b/>
        </w:rPr>
        <w:t>Write down the equation that R gives you. Interpret all the coefficients and the p-values associated with the coefficients. Report the R</w:t>
      </w:r>
      <w:r w:rsidRPr="00AE334E">
        <w:rPr>
          <w:rFonts w:cstheme="minorEastAsia"/>
          <w:b/>
          <w:position w:val="10"/>
        </w:rPr>
        <w:t xml:space="preserve">2 </w:t>
      </w:r>
      <w:r w:rsidRPr="00AE334E">
        <w:rPr>
          <w:rFonts w:cstheme="minorEastAsia"/>
          <w:b/>
        </w:rPr>
        <w:t>and adjusted R</w:t>
      </w:r>
      <w:r w:rsidRPr="00AE334E">
        <w:rPr>
          <w:rFonts w:cstheme="minorEastAsia"/>
          <w:b/>
          <w:position w:val="10"/>
        </w:rPr>
        <w:t xml:space="preserve">2 </w:t>
      </w:r>
      <w:r w:rsidRPr="00AE334E">
        <w:rPr>
          <w:rFonts w:cstheme="minorEastAsia"/>
          <w:b/>
        </w:rPr>
        <w:t>of your model. What are the meaning of these values?</w:t>
      </w:r>
    </w:p>
    <w:p w14:paraId="7EF455FE" w14:textId="77777777" w:rsidR="00CE1306" w:rsidRPr="00AE334E" w:rsidRDefault="00CE1306" w:rsidP="00CE1306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5942E8E7" w14:textId="43E4144E" w:rsidR="00997F10" w:rsidRPr="00AE334E" w:rsidRDefault="00CE1306" w:rsidP="00CE1306">
      <w:pPr>
        <w:pStyle w:val="NoSpacing"/>
        <w:spacing w:line="276" w:lineRule="auto"/>
        <w:ind w:left="720"/>
        <w:jc w:val="both"/>
        <w:rPr>
          <w:rFonts w:cstheme="minorEastAsia"/>
        </w:rPr>
      </w:pPr>
      <w:r w:rsidRPr="00AE334E">
        <w:rPr>
          <w:rFonts w:cstheme="minorEastAsia"/>
          <w:lang w:eastAsia="zh-CN"/>
        </w:rPr>
        <w:t>Formula given by R is:</w:t>
      </w:r>
      <w:r w:rsidR="00997F10" w:rsidRPr="00AE334E">
        <w:rPr>
          <w:rFonts w:cstheme="minorEastAsia"/>
        </w:rPr>
        <w:t xml:space="preserve"> </w:t>
      </w:r>
      <w:r w:rsidR="00997F10" w:rsidRPr="00AE334E">
        <w:rPr>
          <w:rFonts w:ascii="MS Mincho" w:eastAsia="MS Mincho" w:hAnsi="MS Mincho" w:cs="MS Mincho"/>
        </w:rPr>
        <w:t> </w:t>
      </w:r>
    </w:p>
    <w:p w14:paraId="4D217D9C" w14:textId="77777777" w:rsidR="00CE1306" w:rsidRPr="00AE334E" w:rsidRDefault="00CE1306" w:rsidP="00CE1306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Y</m:t>
              </m:r>
            </m:e>
            <m:sub>
              <m:r>
                <w:rPr>
                  <w:rFonts w:ascii="Cambria Math" w:hAnsi="Cambria Math" w:cstheme="minorEastAsia"/>
                </w:rPr>
                <m:t>Totalsleep</m:t>
              </m:r>
            </m:sub>
          </m:sSub>
          <m:r>
            <w:rPr>
              <w:rFonts w:ascii="Cambria Math" w:hAnsi="Cambria Math" w:cstheme="minorEastAsia"/>
            </w:rPr>
            <m:t>=  17.11+0.0047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EastAsia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BodyWt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 xml:space="preserve">0.000998 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BrainWt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0.01458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LifeSpan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 xml:space="preserve"> 0.01881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Gestation</m:t>
              </m:r>
            </m:sub>
          </m:sSub>
          <m:r>
            <w:rPr>
              <w:rFonts w:ascii="Cambria Math" w:hAnsi="Cambria Math" w:cstheme="minorEastAsia"/>
            </w:rPr>
            <m:t>+2.315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Predation</m:t>
              </m:r>
            </m:sub>
          </m:sSub>
          <m:r>
            <w:rPr>
              <w:rFonts w:ascii="Cambria Math" w:hAnsi="Cambria Math" w:cstheme="minorEastAsia"/>
            </w:rPr>
            <m:t xml:space="preserve">+ 0.5844 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Exposure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4.538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</m:t>
              </m:r>
            </m:sub>
          </m:sSub>
        </m:oMath>
      </m:oMathPara>
    </w:p>
    <w:p w14:paraId="66E9B0E7" w14:textId="77777777" w:rsidR="0076325A" w:rsidRPr="00AE334E" w:rsidRDefault="0076325A" w:rsidP="00F57801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</w:p>
    <w:p w14:paraId="55FA2CCD" w14:textId="31DEC237" w:rsidR="00F57801" w:rsidRPr="00AE334E" w:rsidRDefault="00CE1306" w:rsidP="00F57801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  <w:r w:rsidRPr="00AE334E">
        <w:rPr>
          <w:rFonts w:eastAsia="宋体" w:cstheme="minorEastAsia"/>
          <w:lang w:eastAsia="zh-CN"/>
        </w:rPr>
        <w:t>Since all of the variable are numerical, the coefficient for each variable simply means how adding one unit of the variable would affect the hours of total sleeping time.</w:t>
      </w:r>
    </w:p>
    <w:p w14:paraId="1FEBBDD8" w14:textId="0E8EB7BD" w:rsidR="00CE1306" w:rsidRPr="00AE334E" w:rsidRDefault="00CE1306" w:rsidP="00F57801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  <w:r w:rsidRPr="00AE334E">
        <w:rPr>
          <w:rFonts w:eastAsia="宋体" w:cstheme="minorEastAsia"/>
          <w:lang w:eastAsia="zh-CN"/>
        </w:rPr>
        <w:t>R-squared is 0.6548, and adjusted R-squared is 0.5837. Th</w:t>
      </w:r>
      <w:r w:rsidR="00394F3F" w:rsidRPr="00AE334E">
        <w:rPr>
          <w:rFonts w:eastAsia="宋体" w:cstheme="minorEastAsia"/>
          <w:lang w:eastAsia="zh-CN"/>
        </w:rPr>
        <w:t>is information means that many dots on the graph is still far from the predicted linear model. The fit is moderate but not close to a good fit.</w:t>
      </w:r>
    </w:p>
    <w:p w14:paraId="3B4B26EF" w14:textId="77777777" w:rsidR="00CE1306" w:rsidRPr="00AE334E" w:rsidRDefault="00CE1306" w:rsidP="00F57801">
      <w:pPr>
        <w:pStyle w:val="NoSpacing"/>
        <w:spacing w:line="276" w:lineRule="auto"/>
        <w:ind w:left="720"/>
        <w:jc w:val="both"/>
        <w:rPr>
          <w:rFonts w:eastAsia="宋体" w:cstheme="minorEastAsia"/>
          <w:lang w:eastAsia="zh-CN"/>
        </w:rPr>
      </w:pPr>
      <w:bookmarkStart w:id="0" w:name="_GoBack"/>
      <w:bookmarkEnd w:id="0"/>
    </w:p>
    <w:p w14:paraId="76EDD230" w14:textId="4E0B372F" w:rsidR="00997F10" w:rsidRPr="00AE334E" w:rsidRDefault="00997F10" w:rsidP="00F57801">
      <w:pPr>
        <w:pStyle w:val="NoSpacing"/>
        <w:numPr>
          <w:ilvl w:val="0"/>
          <w:numId w:val="6"/>
        </w:numPr>
        <w:spacing w:line="276" w:lineRule="auto"/>
        <w:jc w:val="both"/>
        <w:rPr>
          <w:rFonts w:eastAsia="宋体" w:cstheme="minorEastAsia"/>
          <w:b/>
        </w:rPr>
      </w:pPr>
      <w:r w:rsidRPr="00AE334E">
        <w:rPr>
          <w:rFonts w:cstheme="minorEastAsia"/>
          <w:b/>
        </w:rPr>
        <w:t xml:space="preserve">Treat Predation, Exposure and Danger as </w:t>
      </w:r>
      <w:proofErr w:type="spellStart"/>
      <w:r w:rsidRPr="00AE334E">
        <w:rPr>
          <w:rFonts w:cstheme="minorEastAsia"/>
          <w:b/>
        </w:rPr>
        <w:t>categoricals</w:t>
      </w:r>
      <w:proofErr w:type="spellEnd"/>
      <w:r w:rsidRPr="00AE334E">
        <w:rPr>
          <w:rFonts w:cstheme="minorEastAsia"/>
          <w:b/>
        </w:rPr>
        <w:t xml:space="preserve">. Run model2, the linear regression model with </w:t>
      </w:r>
      <w:proofErr w:type="spellStart"/>
      <w:r w:rsidRPr="00AE334E">
        <w:rPr>
          <w:rFonts w:cstheme="minorEastAsia"/>
          <w:b/>
        </w:rPr>
        <w:t>TotalSleep</w:t>
      </w:r>
      <w:proofErr w:type="spellEnd"/>
      <w:r w:rsidRPr="00AE334E">
        <w:rPr>
          <w:rFonts w:cstheme="minorEastAsia"/>
          <w:b/>
        </w:rPr>
        <w:t xml:space="preserve"> vs </w:t>
      </w:r>
      <w:proofErr w:type="spellStart"/>
      <w:r w:rsidRPr="00AE334E">
        <w:rPr>
          <w:rFonts w:cstheme="minorEastAsia"/>
          <w:b/>
        </w:rPr>
        <w:t>BodyWt</w:t>
      </w:r>
      <w:proofErr w:type="spellEnd"/>
      <w:r w:rsidRPr="00AE334E">
        <w:rPr>
          <w:rFonts w:cstheme="minorEastAsia"/>
          <w:b/>
        </w:rPr>
        <w:t xml:space="preserve">, </w:t>
      </w:r>
      <w:proofErr w:type="spellStart"/>
      <w:r w:rsidRPr="00AE334E">
        <w:rPr>
          <w:rFonts w:cstheme="minorEastAsia"/>
          <w:b/>
        </w:rPr>
        <w:t>BrainWt</w:t>
      </w:r>
      <w:proofErr w:type="spellEnd"/>
      <w:r w:rsidRPr="00AE334E">
        <w:rPr>
          <w:rFonts w:cstheme="minorEastAsia"/>
          <w:b/>
        </w:rPr>
        <w:t xml:space="preserve">, </w:t>
      </w:r>
      <w:proofErr w:type="spellStart"/>
      <w:r w:rsidRPr="00AE334E">
        <w:rPr>
          <w:rFonts w:cstheme="minorEastAsia"/>
          <w:b/>
        </w:rPr>
        <w:t>LifeSpan</w:t>
      </w:r>
      <w:proofErr w:type="spellEnd"/>
      <w:r w:rsidRPr="00AE334E">
        <w:rPr>
          <w:rFonts w:cstheme="minorEastAsia"/>
          <w:b/>
        </w:rPr>
        <w:t xml:space="preserve">, Gestation, Predation, Exposure and Danger. Clearly show the R command that you use, and include the R’s model summary. </w:t>
      </w:r>
      <w:r w:rsidRPr="00AE334E">
        <w:rPr>
          <w:rFonts w:ascii="MS Mincho" w:eastAsia="MS Mincho" w:hAnsi="MS Mincho" w:cs="MS Mincho"/>
          <w:b/>
        </w:rPr>
        <w:t> </w:t>
      </w:r>
    </w:p>
    <w:p w14:paraId="142B7A78" w14:textId="77777777" w:rsidR="00394F3F" w:rsidRPr="00AE334E" w:rsidRDefault="00394F3F" w:rsidP="00394F3F">
      <w:pPr>
        <w:pStyle w:val="NoSpacing"/>
        <w:spacing w:line="276" w:lineRule="auto"/>
        <w:ind w:left="720"/>
        <w:jc w:val="both"/>
        <w:rPr>
          <w:rFonts w:eastAsia="宋体" w:cstheme="minorEastAsia"/>
        </w:rPr>
      </w:pPr>
    </w:p>
    <w:p w14:paraId="0D5A1DC1" w14:textId="05B4C467" w:rsidR="00FF1371" w:rsidRPr="00AE334E" w:rsidRDefault="00394F3F" w:rsidP="00F57801">
      <w:pPr>
        <w:pStyle w:val="NoSpacing"/>
        <w:spacing w:line="276" w:lineRule="auto"/>
        <w:ind w:left="720"/>
        <w:jc w:val="both"/>
        <w:rPr>
          <w:rFonts w:eastAsia="MS Mincho" w:cstheme="minorEastAsia"/>
          <w:lang w:eastAsia="zh-CN"/>
        </w:rPr>
      </w:pPr>
      <w:r w:rsidRPr="00AE334E">
        <w:rPr>
          <w:rFonts w:eastAsia="MS Mincho" w:cstheme="minorEastAsia"/>
          <w:lang w:eastAsia="zh-CN"/>
        </w:rPr>
        <w:t>I firstly c</w:t>
      </w:r>
      <w:r w:rsidR="00FF1371" w:rsidRPr="00AE334E">
        <w:rPr>
          <w:rFonts w:eastAsia="MS Mincho" w:cstheme="minorEastAsia"/>
          <w:lang w:eastAsia="zh-CN"/>
        </w:rPr>
        <w:t>onvert the class of Predation, Exposure, and Danger to ‘factor’</w:t>
      </w:r>
      <w:r w:rsidRPr="00AE334E">
        <w:rPr>
          <w:rFonts w:eastAsia="MS Mincho" w:cstheme="minorEastAsia"/>
          <w:lang w:eastAsia="zh-CN"/>
        </w:rPr>
        <w:t xml:space="preserve"> and put it in</w:t>
      </w:r>
      <w:r w:rsidR="00E30D4B" w:rsidRPr="00AE334E">
        <w:rPr>
          <w:rFonts w:eastAsia="MS Mincho" w:cstheme="minorEastAsia"/>
          <w:lang w:eastAsia="zh-CN"/>
        </w:rPr>
        <w:t xml:space="preserve"> another dataset naming it mammals2.1</w:t>
      </w:r>
      <w:r w:rsidR="00FF1371" w:rsidRPr="00AE334E">
        <w:rPr>
          <w:rFonts w:eastAsia="MS Mincho" w:cstheme="minorEastAsia"/>
          <w:lang w:eastAsia="zh-CN"/>
        </w:rPr>
        <w:t xml:space="preserve">, then </w:t>
      </w:r>
      <w:r w:rsidRPr="00AE334E">
        <w:rPr>
          <w:rFonts w:eastAsia="MS Mincho" w:cstheme="minorEastAsia"/>
          <w:lang w:eastAsia="zh-CN"/>
        </w:rPr>
        <w:t xml:space="preserve">I </w:t>
      </w:r>
      <w:r w:rsidR="00FF1371" w:rsidRPr="00AE334E">
        <w:rPr>
          <w:rFonts w:eastAsia="MS Mincho" w:cstheme="minorEastAsia"/>
          <w:lang w:eastAsia="zh-CN"/>
        </w:rPr>
        <w:t>run the regression:</w:t>
      </w:r>
    </w:p>
    <w:p w14:paraId="5C33A1EC" w14:textId="78622FA3" w:rsidR="00FF1371" w:rsidRPr="00AE334E" w:rsidRDefault="00394F3F" w:rsidP="00F57801">
      <w:pPr>
        <w:pStyle w:val="NoSpacing"/>
        <w:spacing w:line="276" w:lineRule="auto"/>
        <w:ind w:left="720"/>
        <w:jc w:val="both"/>
        <w:rPr>
          <w:rFonts w:cstheme="minorEastAsia"/>
        </w:rPr>
      </w:pPr>
      <w:r w:rsidRPr="00AE334E">
        <w:rPr>
          <w:rFonts w:cstheme="minorEastAsia"/>
          <w:lang w:eastAsia="zh-CN"/>
        </w:rPr>
        <w:t xml:space="preserve">&gt; </w:t>
      </w:r>
      <w:r w:rsidR="00FF1371" w:rsidRPr="00AE334E">
        <w:rPr>
          <w:rFonts w:cstheme="minorEastAsia"/>
        </w:rPr>
        <w:t xml:space="preserve">model1.2 &lt;- </w:t>
      </w:r>
      <w:proofErr w:type="gramStart"/>
      <w:r w:rsidR="00FF1371" w:rsidRPr="00AE334E">
        <w:rPr>
          <w:rFonts w:cstheme="minorEastAsia"/>
        </w:rPr>
        <w:t>lm(</w:t>
      </w:r>
      <w:proofErr w:type="spellStart"/>
      <w:proofErr w:type="gramEnd"/>
      <w:r w:rsidR="00FF1371" w:rsidRPr="00AE334E">
        <w:rPr>
          <w:rFonts w:cstheme="minorEastAsia"/>
        </w:rPr>
        <w:t>TotalSleep</w:t>
      </w:r>
      <w:proofErr w:type="spellEnd"/>
      <w:r w:rsidR="00FF1371" w:rsidRPr="00AE334E">
        <w:rPr>
          <w:rFonts w:cstheme="minorEastAsia"/>
        </w:rPr>
        <w:t xml:space="preserve"> ~ </w:t>
      </w:r>
      <w:proofErr w:type="spellStart"/>
      <w:r w:rsidR="00FF1371" w:rsidRPr="00AE334E">
        <w:rPr>
          <w:rFonts w:cstheme="minorEastAsia"/>
        </w:rPr>
        <w:t>BodyWt</w:t>
      </w:r>
      <w:proofErr w:type="spellEnd"/>
      <w:r w:rsidR="00FF1371" w:rsidRPr="00AE334E">
        <w:rPr>
          <w:rFonts w:cstheme="minorEastAsia"/>
        </w:rPr>
        <w:t xml:space="preserve"> + </w:t>
      </w:r>
      <w:proofErr w:type="spellStart"/>
      <w:r w:rsidR="00FF1371" w:rsidRPr="00AE334E">
        <w:rPr>
          <w:rFonts w:cstheme="minorEastAsia"/>
        </w:rPr>
        <w:t>BrainWt</w:t>
      </w:r>
      <w:proofErr w:type="spellEnd"/>
      <w:r w:rsidR="00FF1371" w:rsidRPr="00AE334E">
        <w:rPr>
          <w:rFonts w:cstheme="minorEastAsia"/>
        </w:rPr>
        <w:t xml:space="preserve"> + </w:t>
      </w:r>
      <w:proofErr w:type="spellStart"/>
      <w:r w:rsidR="00FF1371" w:rsidRPr="00AE334E">
        <w:rPr>
          <w:rFonts w:cstheme="minorEastAsia"/>
        </w:rPr>
        <w:t>LifeSpan</w:t>
      </w:r>
      <w:proofErr w:type="spellEnd"/>
      <w:r w:rsidR="00FF1371" w:rsidRPr="00AE334E">
        <w:rPr>
          <w:rFonts w:cstheme="minorEastAsia"/>
        </w:rPr>
        <w:t xml:space="preserve"> + Gestation + Predation + Exposure + </w:t>
      </w:r>
      <w:proofErr w:type="spellStart"/>
      <w:r w:rsidR="00FF1371" w:rsidRPr="00AE334E">
        <w:rPr>
          <w:rFonts w:cstheme="minorEastAsia"/>
        </w:rPr>
        <w:t>Danger,data</w:t>
      </w:r>
      <w:proofErr w:type="spellEnd"/>
      <w:r w:rsidR="00FF1371" w:rsidRPr="00AE334E">
        <w:rPr>
          <w:rFonts w:cstheme="minorEastAsia"/>
        </w:rPr>
        <w:t xml:space="preserve"> = mammals2.1)</w:t>
      </w:r>
    </w:p>
    <w:p w14:paraId="43D7D099" w14:textId="72CB32A1" w:rsidR="00FF1371" w:rsidRPr="00AE334E" w:rsidRDefault="00394F3F" w:rsidP="00F57801">
      <w:pPr>
        <w:pStyle w:val="NoSpacing"/>
        <w:spacing w:line="276" w:lineRule="auto"/>
        <w:ind w:left="720"/>
        <w:jc w:val="both"/>
        <w:rPr>
          <w:rFonts w:cstheme="minorEastAsia"/>
        </w:rPr>
      </w:pPr>
      <w:r w:rsidRPr="00AE334E">
        <w:rPr>
          <w:rFonts w:cstheme="minorEastAsia"/>
          <w:lang w:eastAsia="zh-CN"/>
        </w:rPr>
        <w:t xml:space="preserve">&gt; </w:t>
      </w:r>
      <w:r w:rsidR="00FF1371" w:rsidRPr="00AE334E">
        <w:rPr>
          <w:rFonts w:cstheme="minorEastAsia"/>
        </w:rPr>
        <w:t>summary(model1.2)</w:t>
      </w:r>
    </w:p>
    <w:p w14:paraId="496A4CB5" w14:textId="69CA88CF" w:rsidR="00FF1371" w:rsidRPr="00AE334E" w:rsidRDefault="00394F3F" w:rsidP="00F5780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>Result of summary from R:</w:t>
      </w:r>
    </w:p>
    <w:p w14:paraId="0E0D8E67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Call:</w:t>
      </w:r>
    </w:p>
    <w:p w14:paraId="391CC64E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proofErr w:type="gramStart"/>
      <w:r w:rsidRPr="00AE334E">
        <w:rPr>
          <w:rFonts w:cstheme="minorEastAsia"/>
          <w:sz w:val="18"/>
        </w:rPr>
        <w:t>lm(</w:t>
      </w:r>
      <w:proofErr w:type="gramEnd"/>
      <w:r w:rsidRPr="00AE334E">
        <w:rPr>
          <w:rFonts w:cstheme="minorEastAsia"/>
          <w:sz w:val="18"/>
        </w:rPr>
        <w:t xml:space="preserve">formula = </w:t>
      </w:r>
      <w:proofErr w:type="spellStart"/>
      <w:r w:rsidRPr="00AE334E">
        <w:rPr>
          <w:rFonts w:cstheme="minorEastAsia"/>
          <w:sz w:val="18"/>
        </w:rPr>
        <w:t>TotalSleep</w:t>
      </w:r>
      <w:proofErr w:type="spellEnd"/>
      <w:r w:rsidRPr="00AE334E">
        <w:rPr>
          <w:rFonts w:cstheme="minorEastAsia"/>
          <w:sz w:val="18"/>
        </w:rPr>
        <w:t xml:space="preserve"> ~ </w:t>
      </w:r>
      <w:proofErr w:type="spellStart"/>
      <w:r w:rsidRPr="00AE334E">
        <w:rPr>
          <w:rFonts w:cstheme="minorEastAsia"/>
          <w:sz w:val="18"/>
        </w:rPr>
        <w:t>BodyWt</w:t>
      </w:r>
      <w:proofErr w:type="spellEnd"/>
      <w:r w:rsidRPr="00AE334E">
        <w:rPr>
          <w:rFonts w:cstheme="minorEastAsia"/>
          <w:sz w:val="18"/>
        </w:rPr>
        <w:t xml:space="preserve"> + </w:t>
      </w:r>
      <w:proofErr w:type="spellStart"/>
      <w:r w:rsidRPr="00AE334E">
        <w:rPr>
          <w:rFonts w:cstheme="minorEastAsia"/>
          <w:sz w:val="18"/>
        </w:rPr>
        <w:t>BrainWt</w:t>
      </w:r>
      <w:proofErr w:type="spellEnd"/>
      <w:r w:rsidRPr="00AE334E">
        <w:rPr>
          <w:rFonts w:cstheme="minorEastAsia"/>
          <w:sz w:val="18"/>
        </w:rPr>
        <w:t xml:space="preserve"> + </w:t>
      </w:r>
      <w:proofErr w:type="spellStart"/>
      <w:r w:rsidRPr="00AE334E">
        <w:rPr>
          <w:rFonts w:cstheme="minorEastAsia"/>
          <w:sz w:val="18"/>
        </w:rPr>
        <w:t>LifeSpan</w:t>
      </w:r>
      <w:proofErr w:type="spellEnd"/>
      <w:r w:rsidRPr="00AE334E">
        <w:rPr>
          <w:rFonts w:cstheme="minorEastAsia"/>
          <w:sz w:val="18"/>
        </w:rPr>
        <w:t xml:space="preserve"> + Gestation + </w:t>
      </w:r>
    </w:p>
    <w:p w14:paraId="1FF083B7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    Predation + Exposure + Danger, data = mammals2.1)</w:t>
      </w:r>
    </w:p>
    <w:p w14:paraId="68F9D41A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</w:p>
    <w:p w14:paraId="534AD45E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Residuals:</w:t>
      </w:r>
    </w:p>
    <w:p w14:paraId="78C1FBB4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    Min      1</w:t>
      </w:r>
      <w:proofErr w:type="gramStart"/>
      <w:r w:rsidRPr="00AE334E">
        <w:rPr>
          <w:rFonts w:cstheme="minorEastAsia"/>
          <w:sz w:val="18"/>
        </w:rPr>
        <w:t>Q  Median</w:t>
      </w:r>
      <w:proofErr w:type="gramEnd"/>
      <w:r w:rsidRPr="00AE334E">
        <w:rPr>
          <w:rFonts w:cstheme="minorEastAsia"/>
          <w:sz w:val="18"/>
        </w:rPr>
        <w:t xml:space="preserve">      3Q     Max </w:t>
      </w:r>
    </w:p>
    <w:p w14:paraId="44E21543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-5.8430 -1.3825 -0.</w:t>
      </w:r>
      <w:proofErr w:type="gramStart"/>
      <w:r w:rsidRPr="00AE334E">
        <w:rPr>
          <w:rFonts w:cstheme="minorEastAsia"/>
          <w:sz w:val="18"/>
        </w:rPr>
        <w:t>0377  0.9234</w:t>
      </w:r>
      <w:proofErr w:type="gramEnd"/>
      <w:r w:rsidRPr="00AE334E">
        <w:rPr>
          <w:rFonts w:cstheme="minorEastAsia"/>
          <w:sz w:val="18"/>
        </w:rPr>
        <w:t xml:space="preserve">  6.6646 </w:t>
      </w:r>
    </w:p>
    <w:p w14:paraId="30568255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</w:p>
    <w:p w14:paraId="01D2CC4D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Coefficients:</w:t>
      </w:r>
    </w:p>
    <w:p w14:paraId="0EF45C26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              Estimate Std. Error t value </w:t>
      </w:r>
      <w:proofErr w:type="spellStart"/>
      <w:r w:rsidRPr="00AE334E">
        <w:rPr>
          <w:rFonts w:cstheme="minorEastAsia"/>
          <w:sz w:val="18"/>
        </w:rPr>
        <w:t>Pr</w:t>
      </w:r>
      <w:proofErr w:type="spellEnd"/>
      <w:r w:rsidRPr="00AE334E">
        <w:rPr>
          <w:rFonts w:cstheme="minorEastAsia"/>
          <w:sz w:val="18"/>
        </w:rPr>
        <w:t xml:space="preserve">(&gt;|t|)    </w:t>
      </w:r>
    </w:p>
    <w:p w14:paraId="4F7FDDCC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(</w:t>
      </w:r>
      <w:proofErr w:type="gramStart"/>
      <w:r w:rsidRPr="00AE334E">
        <w:rPr>
          <w:rFonts w:cstheme="minorEastAsia"/>
          <w:sz w:val="18"/>
        </w:rPr>
        <w:t>Intercept)  15.048825</w:t>
      </w:r>
      <w:proofErr w:type="gramEnd"/>
      <w:r w:rsidRPr="00AE334E">
        <w:rPr>
          <w:rFonts w:cstheme="minorEastAsia"/>
          <w:sz w:val="18"/>
        </w:rPr>
        <w:t xml:space="preserve">   1.654848   9.094  2.1e-09 ***</w:t>
      </w:r>
    </w:p>
    <w:p w14:paraId="776CAA3B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proofErr w:type="spellStart"/>
      <w:r w:rsidRPr="00AE334E">
        <w:rPr>
          <w:rFonts w:cstheme="minorEastAsia"/>
          <w:sz w:val="18"/>
        </w:rPr>
        <w:t>BodyWt</w:t>
      </w:r>
      <w:proofErr w:type="spellEnd"/>
      <w:r w:rsidRPr="00AE334E">
        <w:rPr>
          <w:rFonts w:cstheme="minorEastAsia"/>
          <w:sz w:val="18"/>
        </w:rPr>
        <w:t xml:space="preserve">        0.005295   0.006233   </w:t>
      </w:r>
      <w:proofErr w:type="gramStart"/>
      <w:r w:rsidRPr="00AE334E">
        <w:rPr>
          <w:rFonts w:cstheme="minorEastAsia"/>
          <w:sz w:val="18"/>
        </w:rPr>
        <w:t>0.849  0.40368</w:t>
      </w:r>
      <w:proofErr w:type="gramEnd"/>
      <w:r w:rsidRPr="00AE334E">
        <w:rPr>
          <w:rFonts w:cstheme="minorEastAsia"/>
          <w:sz w:val="18"/>
        </w:rPr>
        <w:t xml:space="preserve">    </w:t>
      </w:r>
    </w:p>
    <w:p w14:paraId="1ECB9272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proofErr w:type="spellStart"/>
      <w:r w:rsidRPr="00AE334E">
        <w:rPr>
          <w:rFonts w:cstheme="minorEastAsia"/>
          <w:sz w:val="18"/>
        </w:rPr>
        <w:t>BrainWt</w:t>
      </w:r>
      <w:proofErr w:type="spellEnd"/>
      <w:r w:rsidRPr="00AE334E">
        <w:rPr>
          <w:rFonts w:cstheme="minorEastAsia"/>
          <w:sz w:val="18"/>
        </w:rPr>
        <w:t xml:space="preserve">      -0.001824   </w:t>
      </w:r>
      <w:proofErr w:type="gramStart"/>
      <w:r w:rsidRPr="00AE334E">
        <w:rPr>
          <w:rFonts w:cstheme="minorEastAsia"/>
          <w:sz w:val="18"/>
        </w:rPr>
        <w:t>0.003783  -</w:t>
      </w:r>
      <w:proofErr w:type="gramEnd"/>
      <w:r w:rsidRPr="00AE334E">
        <w:rPr>
          <w:rFonts w:cstheme="minorEastAsia"/>
          <w:sz w:val="18"/>
        </w:rPr>
        <w:t xml:space="preserve">0.482  0.63386    </w:t>
      </w:r>
    </w:p>
    <w:p w14:paraId="02BDE062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proofErr w:type="spellStart"/>
      <w:r w:rsidRPr="00AE334E">
        <w:rPr>
          <w:rFonts w:cstheme="minorEastAsia"/>
          <w:sz w:val="18"/>
        </w:rPr>
        <w:t>LifeSpan</w:t>
      </w:r>
      <w:proofErr w:type="spellEnd"/>
      <w:r w:rsidRPr="00AE334E">
        <w:rPr>
          <w:rFonts w:cstheme="minorEastAsia"/>
          <w:sz w:val="18"/>
        </w:rPr>
        <w:t xml:space="preserve">      0.002857   0.052728   </w:t>
      </w:r>
      <w:proofErr w:type="gramStart"/>
      <w:r w:rsidRPr="00AE334E">
        <w:rPr>
          <w:rFonts w:cstheme="minorEastAsia"/>
          <w:sz w:val="18"/>
        </w:rPr>
        <w:t>0.054  0.95722</w:t>
      </w:r>
      <w:proofErr w:type="gramEnd"/>
      <w:r w:rsidRPr="00AE334E">
        <w:rPr>
          <w:rFonts w:cstheme="minorEastAsia"/>
          <w:sz w:val="18"/>
        </w:rPr>
        <w:t xml:space="preserve">    </w:t>
      </w:r>
    </w:p>
    <w:p w14:paraId="4955AF39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Gestation    -0.019381   </w:t>
      </w:r>
      <w:proofErr w:type="gramStart"/>
      <w:r w:rsidRPr="00AE334E">
        <w:rPr>
          <w:rFonts w:cstheme="minorEastAsia"/>
          <w:sz w:val="18"/>
        </w:rPr>
        <w:t>0.008277  -</w:t>
      </w:r>
      <w:proofErr w:type="gramEnd"/>
      <w:r w:rsidRPr="00AE334E">
        <w:rPr>
          <w:rFonts w:cstheme="minorEastAsia"/>
          <w:sz w:val="18"/>
        </w:rPr>
        <w:t xml:space="preserve">2.342  0.02747 *  </w:t>
      </w:r>
    </w:p>
    <w:p w14:paraId="772FEA35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Predation2    4.611332   2.325738   </w:t>
      </w:r>
      <w:proofErr w:type="gramStart"/>
      <w:r w:rsidRPr="00AE334E">
        <w:rPr>
          <w:rFonts w:cstheme="minorEastAsia"/>
          <w:sz w:val="18"/>
        </w:rPr>
        <w:t>1.983  0.05849</w:t>
      </w:r>
      <w:proofErr w:type="gramEnd"/>
      <w:r w:rsidRPr="00AE334E">
        <w:rPr>
          <w:rFonts w:cstheme="minorEastAsia"/>
          <w:sz w:val="18"/>
        </w:rPr>
        <w:t xml:space="preserve"> .  </w:t>
      </w:r>
    </w:p>
    <w:p w14:paraId="0438F58F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Predation3    6.876712   3.596627   </w:t>
      </w:r>
      <w:proofErr w:type="gramStart"/>
      <w:r w:rsidRPr="00AE334E">
        <w:rPr>
          <w:rFonts w:cstheme="minorEastAsia"/>
          <w:sz w:val="18"/>
        </w:rPr>
        <w:t>1.912  0.06740</w:t>
      </w:r>
      <w:proofErr w:type="gramEnd"/>
      <w:r w:rsidRPr="00AE334E">
        <w:rPr>
          <w:rFonts w:cstheme="minorEastAsia"/>
          <w:sz w:val="18"/>
        </w:rPr>
        <w:t xml:space="preserve"> .  </w:t>
      </w:r>
    </w:p>
    <w:p w14:paraId="18311DA2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Predation4    9.985318   4.365802   </w:t>
      </w:r>
      <w:proofErr w:type="gramStart"/>
      <w:r w:rsidRPr="00AE334E">
        <w:rPr>
          <w:rFonts w:cstheme="minorEastAsia"/>
          <w:sz w:val="18"/>
        </w:rPr>
        <w:t>2.287  0.03092</w:t>
      </w:r>
      <w:proofErr w:type="gramEnd"/>
      <w:r w:rsidRPr="00AE334E">
        <w:rPr>
          <w:rFonts w:cstheme="minorEastAsia"/>
          <w:sz w:val="18"/>
        </w:rPr>
        <w:t xml:space="preserve"> *  </w:t>
      </w:r>
    </w:p>
    <w:p w14:paraId="2F4A898C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Predation5    9.471563   4.715789   </w:t>
      </w:r>
      <w:proofErr w:type="gramStart"/>
      <w:r w:rsidRPr="00AE334E">
        <w:rPr>
          <w:rFonts w:cstheme="minorEastAsia"/>
          <w:sz w:val="18"/>
        </w:rPr>
        <w:t>2.008  0.05551</w:t>
      </w:r>
      <w:proofErr w:type="gramEnd"/>
      <w:r w:rsidRPr="00AE334E">
        <w:rPr>
          <w:rFonts w:cstheme="minorEastAsia"/>
          <w:sz w:val="18"/>
        </w:rPr>
        <w:t xml:space="preserve"> .  </w:t>
      </w:r>
    </w:p>
    <w:p w14:paraId="598B9474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Exposure2    -0.777955   </w:t>
      </w:r>
      <w:proofErr w:type="gramStart"/>
      <w:r w:rsidRPr="00AE334E">
        <w:rPr>
          <w:rFonts w:cstheme="minorEastAsia"/>
          <w:sz w:val="18"/>
        </w:rPr>
        <w:t>1.679608  -</w:t>
      </w:r>
      <w:proofErr w:type="gramEnd"/>
      <w:r w:rsidRPr="00AE334E">
        <w:rPr>
          <w:rFonts w:cstheme="minorEastAsia"/>
          <w:sz w:val="18"/>
        </w:rPr>
        <w:t xml:space="preserve">0.463  0.64724    </w:t>
      </w:r>
    </w:p>
    <w:p w14:paraId="5ACB02C0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Exposure3    -1.017955   </w:t>
      </w:r>
      <w:proofErr w:type="gramStart"/>
      <w:r w:rsidRPr="00AE334E">
        <w:rPr>
          <w:rFonts w:cstheme="minorEastAsia"/>
          <w:sz w:val="18"/>
        </w:rPr>
        <w:t>2.534686  -</w:t>
      </w:r>
      <w:proofErr w:type="gramEnd"/>
      <w:r w:rsidRPr="00AE334E">
        <w:rPr>
          <w:rFonts w:cstheme="minorEastAsia"/>
          <w:sz w:val="18"/>
        </w:rPr>
        <w:t xml:space="preserve">0.402  0.69138    </w:t>
      </w:r>
    </w:p>
    <w:p w14:paraId="39356D12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Exposure4     0.791349   3.326964   </w:t>
      </w:r>
      <w:proofErr w:type="gramStart"/>
      <w:r w:rsidRPr="00AE334E">
        <w:rPr>
          <w:rFonts w:cstheme="minorEastAsia"/>
          <w:sz w:val="18"/>
        </w:rPr>
        <w:t>0.238  0.81393</w:t>
      </w:r>
      <w:proofErr w:type="gramEnd"/>
      <w:r w:rsidRPr="00AE334E">
        <w:rPr>
          <w:rFonts w:cstheme="minorEastAsia"/>
          <w:sz w:val="18"/>
        </w:rPr>
        <w:t xml:space="preserve">    </w:t>
      </w:r>
    </w:p>
    <w:p w14:paraId="51A625E7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Exposure5     1.081892   5.102923   </w:t>
      </w:r>
      <w:proofErr w:type="gramStart"/>
      <w:r w:rsidRPr="00AE334E">
        <w:rPr>
          <w:rFonts w:cstheme="minorEastAsia"/>
          <w:sz w:val="18"/>
        </w:rPr>
        <w:t>0.212  0.83381</w:t>
      </w:r>
      <w:proofErr w:type="gramEnd"/>
      <w:r w:rsidRPr="00AE334E">
        <w:rPr>
          <w:rFonts w:cstheme="minorEastAsia"/>
          <w:sz w:val="18"/>
        </w:rPr>
        <w:t xml:space="preserve">    </w:t>
      </w:r>
    </w:p>
    <w:p w14:paraId="6E08EB01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Danger2      -5.842000   </w:t>
      </w:r>
      <w:proofErr w:type="gramStart"/>
      <w:r w:rsidRPr="00AE334E">
        <w:rPr>
          <w:rFonts w:cstheme="minorEastAsia"/>
          <w:sz w:val="18"/>
        </w:rPr>
        <w:t>2.403106  -</w:t>
      </w:r>
      <w:proofErr w:type="gramEnd"/>
      <w:r w:rsidRPr="00AE334E">
        <w:rPr>
          <w:rFonts w:cstheme="minorEastAsia"/>
          <w:sz w:val="18"/>
        </w:rPr>
        <w:t xml:space="preserve">2.431  0.02256 *  </w:t>
      </w:r>
    </w:p>
    <w:p w14:paraId="672C6844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Danger3     -11.217196   </w:t>
      </w:r>
      <w:proofErr w:type="gramStart"/>
      <w:r w:rsidRPr="00AE334E">
        <w:rPr>
          <w:rFonts w:cstheme="minorEastAsia"/>
          <w:sz w:val="18"/>
        </w:rPr>
        <w:t>3.529768  -</w:t>
      </w:r>
      <w:proofErr w:type="gramEnd"/>
      <w:r w:rsidRPr="00AE334E">
        <w:rPr>
          <w:rFonts w:cstheme="minorEastAsia"/>
          <w:sz w:val="18"/>
        </w:rPr>
        <w:t xml:space="preserve">3.178  0.00392 ** </w:t>
      </w:r>
    </w:p>
    <w:p w14:paraId="2DA8EFEA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Danger4     -12.621907   </w:t>
      </w:r>
      <w:proofErr w:type="gramStart"/>
      <w:r w:rsidRPr="00AE334E">
        <w:rPr>
          <w:rFonts w:cstheme="minorEastAsia"/>
          <w:sz w:val="18"/>
        </w:rPr>
        <w:t>4.940129  -</w:t>
      </w:r>
      <w:proofErr w:type="gramEnd"/>
      <w:r w:rsidRPr="00AE334E">
        <w:rPr>
          <w:rFonts w:cstheme="minorEastAsia"/>
          <w:sz w:val="18"/>
        </w:rPr>
        <w:t xml:space="preserve">2.555  0.01709 *  </w:t>
      </w:r>
    </w:p>
    <w:p w14:paraId="4508BD79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 xml:space="preserve">Danger5     -18.079357   </w:t>
      </w:r>
      <w:proofErr w:type="gramStart"/>
      <w:r w:rsidRPr="00AE334E">
        <w:rPr>
          <w:rFonts w:cstheme="minorEastAsia"/>
          <w:sz w:val="18"/>
        </w:rPr>
        <w:t>6.739015  -</w:t>
      </w:r>
      <w:proofErr w:type="gramEnd"/>
      <w:r w:rsidRPr="00AE334E">
        <w:rPr>
          <w:rFonts w:cstheme="minorEastAsia"/>
          <w:sz w:val="18"/>
        </w:rPr>
        <w:t xml:space="preserve">2.683  0.01276 *  </w:t>
      </w:r>
    </w:p>
    <w:p w14:paraId="7B59A026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---</w:t>
      </w:r>
    </w:p>
    <w:p w14:paraId="3861BFCD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proofErr w:type="spellStart"/>
      <w:r w:rsidRPr="00AE334E">
        <w:rPr>
          <w:rFonts w:cstheme="minorEastAsia"/>
          <w:sz w:val="18"/>
        </w:rPr>
        <w:t>Signif</w:t>
      </w:r>
      <w:proofErr w:type="spellEnd"/>
      <w:r w:rsidRPr="00AE334E">
        <w:rPr>
          <w:rFonts w:cstheme="minorEastAsia"/>
          <w:sz w:val="18"/>
        </w:rPr>
        <w:t xml:space="preserve">. codes:  0 ‘***’ 0.001 ‘**’ 0.01 ‘*’ 0.05 ‘.’ 0.1 </w:t>
      </w:r>
      <w:proofErr w:type="gramStart"/>
      <w:r w:rsidRPr="00AE334E">
        <w:rPr>
          <w:rFonts w:cstheme="minorEastAsia"/>
          <w:sz w:val="18"/>
        </w:rPr>
        <w:t>‘ ’</w:t>
      </w:r>
      <w:proofErr w:type="gramEnd"/>
      <w:r w:rsidRPr="00AE334E">
        <w:rPr>
          <w:rFonts w:cstheme="minorEastAsia"/>
          <w:sz w:val="18"/>
        </w:rPr>
        <w:t xml:space="preserve"> 1</w:t>
      </w:r>
    </w:p>
    <w:p w14:paraId="1907E7D4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</w:p>
    <w:p w14:paraId="5F556703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Residual standard error: 3.082 on 25 degrees of freedom</w:t>
      </w:r>
    </w:p>
    <w:p w14:paraId="6A5DC45D" w14:textId="77777777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</w:rPr>
      </w:pPr>
      <w:r w:rsidRPr="00AE334E">
        <w:rPr>
          <w:rFonts w:cstheme="minorEastAsia"/>
          <w:sz w:val="18"/>
        </w:rPr>
        <w:t>Multiple R-squared:  0.7389,</w:t>
      </w:r>
      <w:r w:rsidRPr="00AE334E">
        <w:rPr>
          <w:rFonts w:cstheme="minorEastAsia"/>
          <w:sz w:val="18"/>
        </w:rPr>
        <w:tab/>
        <w:t xml:space="preserve">Adjusted R-squared:  0.5718 </w:t>
      </w:r>
    </w:p>
    <w:p w14:paraId="60E89AA0" w14:textId="2A4321AB" w:rsidR="00FF1371" w:rsidRPr="00AE334E" w:rsidRDefault="00FF1371" w:rsidP="00F57801">
      <w:pPr>
        <w:pStyle w:val="NoSpacing"/>
        <w:spacing w:line="276" w:lineRule="auto"/>
        <w:ind w:left="720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</w:rPr>
        <w:t xml:space="preserve">F-statistic: 4.422 on 16 and 25 </w:t>
      </w:r>
      <w:proofErr w:type="gramStart"/>
      <w:r w:rsidRPr="00AE334E">
        <w:rPr>
          <w:rFonts w:cstheme="minorEastAsia"/>
          <w:sz w:val="18"/>
        </w:rPr>
        <w:t>DF,  p</w:t>
      </w:r>
      <w:proofErr w:type="gramEnd"/>
      <w:r w:rsidRPr="00AE334E">
        <w:rPr>
          <w:rFonts w:cstheme="minorEastAsia"/>
          <w:sz w:val="18"/>
        </w:rPr>
        <w:t>-value: 0.0004694</w:t>
      </w:r>
    </w:p>
    <w:p w14:paraId="3498193F" w14:textId="77777777" w:rsidR="00214F45" w:rsidRPr="00AE334E" w:rsidRDefault="00214F45" w:rsidP="00214F45">
      <w:pPr>
        <w:pStyle w:val="NoSpacing"/>
        <w:spacing w:line="276" w:lineRule="auto"/>
        <w:ind w:left="720"/>
        <w:jc w:val="both"/>
        <w:rPr>
          <w:rFonts w:cstheme="minorEastAsia"/>
          <w:b/>
        </w:rPr>
      </w:pPr>
    </w:p>
    <w:p w14:paraId="1CA56756" w14:textId="480A5BF0" w:rsidR="00997F10" w:rsidRPr="00AE334E" w:rsidRDefault="00997F10" w:rsidP="00F57801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EastAsia"/>
          <w:b/>
        </w:rPr>
      </w:pPr>
      <w:r w:rsidRPr="00AE334E">
        <w:rPr>
          <w:rFonts w:cstheme="minorEastAsia"/>
          <w:b/>
        </w:rPr>
        <w:t>Compare model1 and model 2: comment on the coefficients and the diagnostic plots (Say which, if any, of the (a) independence (no mean trend) (b) normal distribution and (c) constant var</w:t>
      </w:r>
      <w:r w:rsidR="00933331" w:rsidRPr="00AE334E">
        <w:rPr>
          <w:rFonts w:cstheme="minorEastAsia"/>
          <w:b/>
        </w:rPr>
        <w:t>iance assumptions are violated.</w:t>
      </w:r>
      <w:r w:rsidRPr="00AE334E">
        <w:rPr>
          <w:rFonts w:cstheme="minorEastAsia"/>
          <w:b/>
        </w:rPr>
        <w:t xml:space="preserve">) </w:t>
      </w:r>
    </w:p>
    <w:p w14:paraId="2F9E22BA" w14:textId="6FCD658F" w:rsidR="00394F3F" w:rsidRPr="00AE334E" w:rsidRDefault="00A96F1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  <w:r w:rsidRPr="00AE334E">
        <w:rPr>
          <w:rFonts w:cstheme="minorEastAsia"/>
          <w:b/>
          <w:lang w:eastAsia="zh-CN"/>
        </w:rPr>
        <w:t>Diagnostic plot for Model1</w:t>
      </w:r>
    </w:p>
    <w:p w14:paraId="5A0E4080" w14:textId="0008AEAA" w:rsidR="00A96F15" w:rsidRPr="00AE334E" w:rsidRDefault="00A96F15" w:rsidP="00394F3F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noProof/>
          <w:lang w:eastAsia="zh-CN"/>
        </w:rPr>
        <w:drawing>
          <wp:inline distT="0" distB="0" distL="0" distR="0" wp14:anchorId="766F78A1" wp14:editId="706223EA">
            <wp:extent cx="5939155" cy="4128135"/>
            <wp:effectExtent l="0" t="0" r="4445" b="12065"/>
            <wp:docPr id="3" name="Picture 3" descr="Diagn%20model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n%20model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C7F0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73BC2FCE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1582E813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5A0DECA7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633CB502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2AF8EE9C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2AE6AB31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6E424C71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007B7C7F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1C63C7EA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3AF92331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02C7E336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496446AA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26F7BC82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09077C0E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7F2EDABB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438A3A3C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28E8E4D8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099FEC2B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5733DBDA" w14:textId="77777777" w:rsidR="00214F45" w:rsidRPr="00AE334E" w:rsidRDefault="00214F4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</w:p>
    <w:p w14:paraId="35BE10D7" w14:textId="5798E58A" w:rsidR="00A96F15" w:rsidRPr="00AE334E" w:rsidRDefault="00A96F15" w:rsidP="00214F45">
      <w:pPr>
        <w:pStyle w:val="NoSpacing"/>
        <w:spacing w:line="276" w:lineRule="auto"/>
        <w:ind w:left="720"/>
        <w:jc w:val="center"/>
        <w:rPr>
          <w:rFonts w:cstheme="minorEastAsia"/>
          <w:b/>
          <w:lang w:eastAsia="zh-CN"/>
        </w:rPr>
      </w:pPr>
      <w:r w:rsidRPr="00AE334E">
        <w:rPr>
          <w:rFonts w:cstheme="minorEastAsia"/>
          <w:b/>
          <w:lang w:eastAsia="zh-CN"/>
        </w:rPr>
        <w:t>Diagnostic plot for Model2</w:t>
      </w:r>
    </w:p>
    <w:p w14:paraId="60A705FF" w14:textId="1FCD30A4" w:rsidR="00394F3F" w:rsidRPr="00AE334E" w:rsidRDefault="00A96F15" w:rsidP="00394F3F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noProof/>
          <w:lang w:eastAsia="zh-CN"/>
        </w:rPr>
        <w:drawing>
          <wp:inline distT="0" distB="0" distL="0" distR="0" wp14:anchorId="630E504C" wp14:editId="1C591026">
            <wp:extent cx="5948045" cy="4354830"/>
            <wp:effectExtent l="0" t="0" r="0" b="0"/>
            <wp:docPr id="4" name="Picture 4" descr="Diagn%20model1.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n%20model1.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BBDA" w14:textId="77777777" w:rsidR="00A96F15" w:rsidRPr="00AE334E" w:rsidRDefault="00A96F15" w:rsidP="00394F3F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45665D7B" w14:textId="3B406937" w:rsidR="00A96F15" w:rsidRPr="00AE334E" w:rsidRDefault="00A96F15" w:rsidP="00394F3F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 xml:space="preserve">Both model1 and model2 holds the assumption of </w:t>
      </w:r>
      <w:r w:rsidRPr="00AE334E">
        <w:rPr>
          <w:rFonts w:cstheme="minorEastAsia"/>
        </w:rPr>
        <w:t xml:space="preserve">(a) independence (no mean </w:t>
      </w:r>
      <w:proofErr w:type="gramStart"/>
      <w:r w:rsidRPr="00AE334E">
        <w:rPr>
          <w:rFonts w:cstheme="minorEastAsia"/>
        </w:rPr>
        <w:t xml:space="preserve">trend) </w:t>
      </w:r>
      <w:r w:rsidRPr="00AE334E">
        <w:rPr>
          <w:rFonts w:cstheme="minorEastAsia"/>
          <w:lang w:eastAsia="zh-CN"/>
        </w:rPr>
        <w:t xml:space="preserve"> and</w:t>
      </w:r>
      <w:proofErr w:type="gramEnd"/>
      <w:r w:rsidRPr="00AE334E">
        <w:rPr>
          <w:rFonts w:cstheme="minorEastAsia"/>
          <w:lang w:eastAsia="zh-CN"/>
        </w:rPr>
        <w:t xml:space="preserve"> </w:t>
      </w:r>
      <w:r w:rsidRPr="00AE334E">
        <w:rPr>
          <w:rFonts w:cstheme="minorEastAsia"/>
        </w:rPr>
        <w:t>(b) normal distribution</w:t>
      </w:r>
      <w:r w:rsidR="0069694B" w:rsidRPr="00AE334E">
        <w:rPr>
          <w:rFonts w:cstheme="minorEastAsia"/>
          <w:lang w:eastAsia="zh-CN"/>
        </w:rPr>
        <w:t xml:space="preserve"> very well. The (c) constant variance</w:t>
      </w:r>
      <w:r w:rsidR="0097054D" w:rsidRPr="00AE334E">
        <w:rPr>
          <w:rFonts w:cstheme="minorEastAsia"/>
          <w:lang w:eastAsia="zh-CN"/>
        </w:rPr>
        <w:t xml:space="preserve"> assumption has no problem in model1 but not</w:t>
      </w:r>
      <w:r w:rsidR="004774A0" w:rsidRPr="00AE334E">
        <w:rPr>
          <w:rFonts w:cstheme="minorEastAsia"/>
          <w:lang w:eastAsia="zh-CN"/>
        </w:rPr>
        <w:t xml:space="preserve"> for model2</w:t>
      </w:r>
      <w:r w:rsidR="0097054D" w:rsidRPr="00AE334E">
        <w:rPr>
          <w:rFonts w:cstheme="minorEastAsia"/>
          <w:lang w:eastAsia="zh-CN"/>
        </w:rPr>
        <w:t>. However,</w:t>
      </w:r>
      <w:r w:rsidR="004774A0" w:rsidRPr="00AE334E">
        <w:rPr>
          <w:rFonts w:cstheme="minorEastAsia"/>
          <w:lang w:eastAsia="zh-CN"/>
        </w:rPr>
        <w:t xml:space="preserve"> this could be caused by limited many data at higher fitted values.</w:t>
      </w:r>
      <w:r w:rsidR="0097054D" w:rsidRPr="00AE334E">
        <w:rPr>
          <w:rFonts w:cstheme="minorEastAsia"/>
          <w:lang w:eastAsia="zh-CN"/>
        </w:rPr>
        <w:t xml:space="preserve"> The data with less fitted values does have random distributed square root of standardized residuals.</w:t>
      </w:r>
    </w:p>
    <w:p w14:paraId="1D5692C3" w14:textId="77777777" w:rsidR="0062167E" w:rsidRPr="00AE334E" w:rsidRDefault="0062167E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</w:p>
    <w:p w14:paraId="1D48F472" w14:textId="77777777" w:rsidR="0062167E" w:rsidRPr="00AE334E" w:rsidRDefault="0062167E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</w:p>
    <w:p w14:paraId="12D67655" w14:textId="77777777" w:rsidR="0062167E" w:rsidRPr="00AE334E" w:rsidRDefault="0062167E" w:rsidP="00F57801">
      <w:pPr>
        <w:pStyle w:val="NoSpacing"/>
        <w:spacing w:line="276" w:lineRule="auto"/>
        <w:jc w:val="both"/>
        <w:rPr>
          <w:rFonts w:cstheme="minorEastAsia"/>
        </w:rPr>
      </w:pPr>
    </w:p>
    <w:p w14:paraId="15A25E40" w14:textId="77777777" w:rsidR="00EF72EF" w:rsidRPr="00AE334E" w:rsidRDefault="00997F10" w:rsidP="00F57801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EastAsia"/>
          <w:b/>
        </w:rPr>
      </w:pPr>
      <w:r w:rsidRPr="00AE334E">
        <w:rPr>
          <w:rFonts w:cstheme="minorEastAsia"/>
          <w:b/>
        </w:rPr>
        <w:t>Do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variable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selection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with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the</w:t>
      </w:r>
      <w:r w:rsidR="009C4F96" w:rsidRPr="00AE334E">
        <w:rPr>
          <w:rFonts w:cstheme="minorEastAsia"/>
          <w:b/>
          <w:lang w:eastAsia="zh-CN"/>
        </w:rPr>
        <w:t xml:space="preserve"> </w:t>
      </w:r>
      <w:proofErr w:type="spellStart"/>
      <w:r w:rsidRPr="00AE334E">
        <w:rPr>
          <w:rFonts w:cstheme="minorEastAsia"/>
          <w:b/>
        </w:rPr>
        <w:t>stepAIC</w:t>
      </w:r>
      <w:proofErr w:type="spellEnd"/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command,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starting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with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 xml:space="preserve">model1. Call this model1.AIC. Compare model1.AIC against model1: comment on the coefficients and the diagnostic plots. </w:t>
      </w:r>
    </w:p>
    <w:p w14:paraId="42A5F8A2" w14:textId="77777777" w:rsidR="00EF72EF" w:rsidRPr="00AE334E" w:rsidRDefault="00EF72EF" w:rsidP="00EF72EF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6A7988A1" w14:textId="7BC72586" w:rsidR="00FF60D1" w:rsidRPr="00AE334E" w:rsidRDefault="00FF60D1" w:rsidP="00EF72EF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>Model1.AIC has four variables and an intercept, whereas model1 has seven variables. For each variable, model1.AIC has higher p-value, which means each variable included make more difference than that in model1. Although the multiple r-squared of model1.AIC is lower than that of model1 by 0.015, the adjusted r-square of model1.AIC is higher than that of model1 by 0.02.</w:t>
      </w:r>
    </w:p>
    <w:p w14:paraId="21F77ED7" w14:textId="0DC1E150" w:rsidR="00FF60D1" w:rsidRPr="00AE334E" w:rsidRDefault="00FF60D1" w:rsidP="00EF72EF">
      <w:pPr>
        <w:pStyle w:val="NoSpacing"/>
        <w:spacing w:line="276" w:lineRule="auto"/>
        <w:ind w:left="720"/>
        <w:jc w:val="both"/>
        <w:rPr>
          <w:rFonts w:cstheme="minorEastAsia"/>
        </w:rPr>
      </w:pPr>
      <w:r w:rsidRPr="00AE334E">
        <w:rPr>
          <w:rFonts w:cstheme="minorEastAsia"/>
          <w:lang w:eastAsia="zh-CN"/>
        </w:rPr>
        <w:t>The diagnostic graph of model1.AIC shows that the al</w:t>
      </w:r>
      <w:r w:rsidR="00AB0EBB" w:rsidRPr="00AE334E">
        <w:rPr>
          <w:rFonts w:cstheme="minorEastAsia"/>
          <w:lang w:eastAsia="zh-CN"/>
        </w:rPr>
        <w:t>l assumption holds, which is the same as model1.</w:t>
      </w:r>
    </w:p>
    <w:p w14:paraId="74404294" w14:textId="77777777" w:rsidR="00EF72EF" w:rsidRPr="00AE334E" w:rsidRDefault="00EF72EF" w:rsidP="00EF72EF">
      <w:pPr>
        <w:pStyle w:val="NoSpacing"/>
        <w:spacing w:line="276" w:lineRule="auto"/>
        <w:ind w:left="720"/>
        <w:jc w:val="both"/>
        <w:rPr>
          <w:rFonts w:cstheme="minorEastAsia"/>
        </w:rPr>
      </w:pPr>
    </w:p>
    <w:p w14:paraId="107A174D" w14:textId="11068842" w:rsidR="00997F10" w:rsidRPr="00AE334E" w:rsidRDefault="00997F10" w:rsidP="00EF72EF">
      <w:pPr>
        <w:pStyle w:val="NoSpacing"/>
        <w:spacing w:line="276" w:lineRule="auto"/>
        <w:ind w:left="720"/>
        <w:jc w:val="both"/>
        <w:rPr>
          <w:rFonts w:cstheme="minorEastAsia"/>
        </w:rPr>
      </w:pPr>
      <w:r w:rsidRPr="00AE334E">
        <w:rPr>
          <w:rFonts w:ascii="MS Mincho" w:eastAsia="MS Mincho" w:hAnsi="MS Mincho" w:cs="MS Mincho"/>
        </w:rPr>
        <w:t> </w:t>
      </w:r>
    </w:p>
    <w:p w14:paraId="36DC9C45" w14:textId="3DD6BCB9" w:rsidR="00997F10" w:rsidRPr="00AE334E" w:rsidRDefault="00997F10" w:rsidP="00F57801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EastAsia"/>
          <w:b/>
        </w:rPr>
      </w:pPr>
      <w:r w:rsidRPr="00AE334E">
        <w:rPr>
          <w:rFonts w:cstheme="minorEastAsia"/>
          <w:b/>
        </w:rPr>
        <w:t>Do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variable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selection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with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the</w:t>
      </w:r>
      <w:r w:rsidR="009C4F96" w:rsidRPr="00AE334E">
        <w:rPr>
          <w:rFonts w:cstheme="minorEastAsia"/>
          <w:b/>
          <w:lang w:eastAsia="zh-CN"/>
        </w:rPr>
        <w:t xml:space="preserve"> </w:t>
      </w:r>
      <w:proofErr w:type="spellStart"/>
      <w:r w:rsidRPr="00AE334E">
        <w:rPr>
          <w:rFonts w:cstheme="minorEastAsia"/>
          <w:b/>
        </w:rPr>
        <w:t>stepAIC</w:t>
      </w:r>
      <w:proofErr w:type="spellEnd"/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command,</w:t>
      </w:r>
      <w:r w:rsidR="009C4F96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starting</w:t>
      </w:r>
      <w:r w:rsidR="00AB0EBB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>with</w:t>
      </w:r>
      <w:r w:rsidR="00AB0EBB" w:rsidRPr="00AE334E">
        <w:rPr>
          <w:rFonts w:cstheme="minorEastAsia"/>
          <w:b/>
          <w:lang w:eastAsia="zh-CN"/>
        </w:rPr>
        <w:t xml:space="preserve"> </w:t>
      </w:r>
      <w:r w:rsidRPr="00AE334E">
        <w:rPr>
          <w:rFonts w:cstheme="minorEastAsia"/>
          <w:b/>
        </w:rPr>
        <w:t xml:space="preserve">model2. Call this model2.AIC. Compare model2.AIC against model2: comment on the coefficients </w:t>
      </w:r>
      <w:r w:rsidRPr="00AE334E">
        <w:rPr>
          <w:rFonts w:ascii="MS Mincho" w:eastAsia="MS Mincho" w:hAnsi="MS Mincho" w:cs="MS Mincho"/>
          <w:b/>
        </w:rPr>
        <w:t> </w:t>
      </w:r>
    </w:p>
    <w:p w14:paraId="7363138F" w14:textId="77777777" w:rsidR="00AB0EBB" w:rsidRPr="00AE334E" w:rsidRDefault="00AB0EBB" w:rsidP="00AB0EBB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7212CC3C" w14:textId="63121EE8" w:rsidR="00AB0EBB" w:rsidRPr="00AE334E" w:rsidRDefault="00937250" w:rsidP="00AB0EBB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 xml:space="preserve">Variable selected in model2.AIC are </w:t>
      </w:r>
      <w:proofErr w:type="spellStart"/>
      <w:r w:rsidRPr="00AE334E">
        <w:rPr>
          <w:rFonts w:cstheme="minorEastAsia"/>
          <w:lang w:eastAsia="zh-CN"/>
        </w:rPr>
        <w:t>BodyWt</w:t>
      </w:r>
      <w:proofErr w:type="spellEnd"/>
      <w:r w:rsidRPr="00AE334E">
        <w:rPr>
          <w:rFonts w:cstheme="minorEastAsia"/>
          <w:lang w:eastAsia="zh-CN"/>
        </w:rPr>
        <w:t xml:space="preserve">, Gestation, Predation, and Danger. Compare to model2, </w:t>
      </w:r>
      <w:proofErr w:type="spellStart"/>
      <w:r w:rsidRPr="00AE334E">
        <w:rPr>
          <w:rFonts w:cstheme="minorEastAsia"/>
          <w:lang w:eastAsia="zh-CN"/>
        </w:rPr>
        <w:t>BrainWt</w:t>
      </w:r>
      <w:proofErr w:type="spellEnd"/>
      <w:r w:rsidRPr="00AE334E">
        <w:rPr>
          <w:rFonts w:cstheme="minorEastAsia"/>
          <w:lang w:eastAsia="zh-CN"/>
        </w:rPr>
        <w:t>, Lifespan, and Exposure are eliminated. From the variables’ coefficients, we notice the variables excluded are having high p-values, which means these variables are not affecting the model very much and lower the adjusted r-squared at the same time.</w:t>
      </w:r>
      <w:r w:rsidR="00C56907" w:rsidRPr="00AE334E">
        <w:rPr>
          <w:rFonts w:cstheme="minorEastAsia"/>
          <w:lang w:eastAsia="zh-CN"/>
        </w:rPr>
        <w:t xml:space="preserve"> And what’s interesting is that the value of coefficient for the variables does not change much from model2 to model2.AIC. For R-squared value, s</w:t>
      </w:r>
      <w:r w:rsidRPr="00AE334E">
        <w:rPr>
          <w:rFonts w:cstheme="minorEastAsia"/>
          <w:lang w:eastAsia="zh-CN"/>
        </w:rPr>
        <w:t>imilar to how model1.AIC is different from model1, model2.AIC also have a lower multiple r-square but h</w:t>
      </w:r>
      <w:r w:rsidR="00C56907" w:rsidRPr="00AE334E">
        <w:rPr>
          <w:rFonts w:cstheme="minorEastAsia"/>
          <w:lang w:eastAsia="zh-CN"/>
        </w:rPr>
        <w:t>igher adjusted r-squared value.</w:t>
      </w:r>
    </w:p>
    <w:p w14:paraId="38DD0A1C" w14:textId="77777777" w:rsidR="00AB0EBB" w:rsidRPr="00AE334E" w:rsidRDefault="00AB0EBB" w:rsidP="00AB0EBB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12D99D3B" w14:textId="77777777" w:rsidR="00AB0EBB" w:rsidRPr="00AE334E" w:rsidRDefault="00AB0EBB" w:rsidP="00AB0EBB">
      <w:pPr>
        <w:pStyle w:val="NoSpacing"/>
        <w:spacing w:line="276" w:lineRule="auto"/>
        <w:ind w:left="720"/>
        <w:jc w:val="both"/>
        <w:rPr>
          <w:rFonts w:cstheme="minorEastAsia"/>
        </w:rPr>
      </w:pPr>
    </w:p>
    <w:p w14:paraId="4863DEDA" w14:textId="05CE78F5" w:rsidR="00997F10" w:rsidRPr="00AE334E" w:rsidRDefault="00997F10" w:rsidP="00F57801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EastAsia"/>
          <w:b/>
        </w:rPr>
      </w:pPr>
      <w:r w:rsidRPr="00AE334E">
        <w:rPr>
          <w:rFonts w:cstheme="minorEastAsia"/>
          <w:b/>
        </w:rPr>
        <w:t xml:space="preserve">Which model amongst the above 4 is the best? (Give a brief </w:t>
      </w:r>
      <w:proofErr w:type="spellStart"/>
      <w:r w:rsidRPr="00AE334E">
        <w:rPr>
          <w:rFonts w:cstheme="minorEastAsia"/>
          <w:b/>
        </w:rPr>
        <w:t>justi</w:t>
      </w:r>
      <w:proofErr w:type="spellEnd"/>
      <w:r w:rsidRPr="00AE334E">
        <w:rPr>
          <w:rFonts w:cstheme="minorEastAsia"/>
          <w:b/>
        </w:rPr>
        <w:t xml:space="preserve">- </w:t>
      </w:r>
      <w:proofErr w:type="spellStart"/>
      <w:r w:rsidRPr="00AE334E">
        <w:rPr>
          <w:rFonts w:cstheme="minorEastAsia"/>
          <w:b/>
        </w:rPr>
        <w:t>fication</w:t>
      </w:r>
      <w:proofErr w:type="spellEnd"/>
      <w:r w:rsidRPr="00AE334E">
        <w:rPr>
          <w:rFonts w:cstheme="minorEastAsia"/>
          <w:b/>
        </w:rPr>
        <w:t xml:space="preserve">). For the better model, summarize the relationship between </w:t>
      </w:r>
      <w:proofErr w:type="spellStart"/>
      <w:r w:rsidRPr="00AE334E">
        <w:rPr>
          <w:rFonts w:cstheme="minorEastAsia"/>
          <w:b/>
        </w:rPr>
        <w:t>TotalSleep</w:t>
      </w:r>
      <w:proofErr w:type="spellEnd"/>
      <w:r w:rsidRPr="00AE334E">
        <w:rPr>
          <w:rFonts w:cstheme="minorEastAsia"/>
          <w:b/>
        </w:rPr>
        <w:t xml:space="preserve"> and other attributes of a mammal. </w:t>
      </w:r>
      <w:r w:rsidRPr="00AE334E">
        <w:rPr>
          <w:rFonts w:ascii="MS Mincho" w:eastAsia="MS Mincho" w:hAnsi="MS Mincho" w:cs="MS Mincho"/>
          <w:b/>
        </w:rPr>
        <w:t> </w:t>
      </w:r>
    </w:p>
    <w:p w14:paraId="49388911" w14:textId="21CD2273" w:rsidR="00C56907" w:rsidRPr="00AE334E" w:rsidRDefault="00C56907" w:rsidP="00C56907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55AF6114" w14:textId="3685C504" w:rsidR="00C56907" w:rsidRPr="00AE334E" w:rsidRDefault="00C56907" w:rsidP="00C56907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 xml:space="preserve">From the view of adjusted r-square, model2.AIC is a better model among these four. </w:t>
      </w:r>
      <w:r w:rsidR="001014C9" w:rsidRPr="00AE334E">
        <w:rPr>
          <w:rFonts w:cstheme="minorEastAsia"/>
          <w:lang w:eastAsia="zh-CN"/>
        </w:rPr>
        <w:t>Indeed, the</w:t>
      </w:r>
      <w:r w:rsidR="00D53973" w:rsidRPr="00AE334E">
        <w:rPr>
          <w:rFonts w:cstheme="minorEastAsia"/>
          <w:lang w:eastAsia="zh-CN"/>
        </w:rPr>
        <w:t xml:space="preserve"> variables </w:t>
      </w:r>
      <w:proofErr w:type="spellStart"/>
      <w:r w:rsidR="00D53973" w:rsidRPr="00AE334E">
        <w:rPr>
          <w:rFonts w:cstheme="minorEastAsia"/>
          <w:lang w:eastAsia="zh-CN"/>
        </w:rPr>
        <w:t>choosen</w:t>
      </w:r>
      <w:proofErr w:type="spellEnd"/>
      <w:r w:rsidR="00D53973" w:rsidRPr="00AE334E">
        <w:rPr>
          <w:rFonts w:cstheme="minorEastAsia"/>
          <w:lang w:eastAsia="zh-CN"/>
        </w:rPr>
        <w:t xml:space="preserve"> by </w:t>
      </w:r>
      <w:proofErr w:type="spellStart"/>
      <w:r w:rsidR="00D53973" w:rsidRPr="00AE334E">
        <w:rPr>
          <w:rFonts w:cstheme="minorEastAsia"/>
          <w:lang w:eastAsia="zh-CN"/>
        </w:rPr>
        <w:t>stepAIC</w:t>
      </w:r>
      <w:proofErr w:type="spellEnd"/>
      <w:r w:rsidR="00D53973" w:rsidRPr="00AE334E">
        <w:rPr>
          <w:rFonts w:cstheme="minorEastAsia"/>
          <w:lang w:eastAsia="zh-CN"/>
        </w:rPr>
        <w:t xml:space="preserve"> are the same from both model1 and model2. The only difference between them is that predation and danger are viewed as categorical variables.</w:t>
      </w:r>
      <w:r w:rsidR="00E514DA" w:rsidRPr="00AE334E">
        <w:rPr>
          <w:rFonts w:cstheme="minorEastAsia"/>
          <w:lang w:eastAsia="zh-CN"/>
        </w:rPr>
        <w:t>mo</w:t>
      </w:r>
    </w:p>
    <w:p w14:paraId="5125A977" w14:textId="77777777" w:rsidR="00C56907" w:rsidRPr="00AE334E" w:rsidRDefault="00C56907" w:rsidP="00C56907">
      <w:pPr>
        <w:pStyle w:val="NoSpacing"/>
        <w:spacing w:line="276" w:lineRule="auto"/>
        <w:ind w:left="720"/>
        <w:jc w:val="both"/>
        <w:rPr>
          <w:rFonts w:cstheme="minorEastAsia"/>
        </w:rPr>
      </w:pPr>
    </w:p>
    <w:p w14:paraId="0B0D0166" w14:textId="73128F56" w:rsidR="00F07E49" w:rsidRPr="00AE334E" w:rsidRDefault="00997F10" w:rsidP="00F07E49">
      <w:pPr>
        <w:pStyle w:val="NoSpacing"/>
        <w:numPr>
          <w:ilvl w:val="0"/>
          <w:numId w:val="6"/>
        </w:numPr>
        <w:spacing w:line="276" w:lineRule="auto"/>
        <w:jc w:val="both"/>
        <w:rPr>
          <w:rFonts w:cstheme="minorEastAsia"/>
          <w:b/>
        </w:rPr>
      </w:pPr>
      <w:r w:rsidRPr="00AE334E">
        <w:rPr>
          <w:rFonts w:cstheme="minorEastAsia"/>
          <w:b/>
        </w:rPr>
        <w:t xml:space="preserve">The species Homo Sapiens has the following attributes: </w:t>
      </w:r>
      <w:proofErr w:type="spellStart"/>
      <w:r w:rsidRPr="00AE334E">
        <w:rPr>
          <w:rFonts w:cstheme="minorEastAsia"/>
          <w:b/>
        </w:rPr>
        <w:t>BodyWt</w:t>
      </w:r>
      <w:proofErr w:type="spellEnd"/>
      <w:r w:rsidRPr="00AE334E">
        <w:rPr>
          <w:rFonts w:cstheme="minorEastAsia"/>
          <w:b/>
        </w:rPr>
        <w:t xml:space="preserve"> = 75, </w:t>
      </w:r>
      <w:proofErr w:type="spellStart"/>
      <w:r w:rsidRPr="00AE334E">
        <w:rPr>
          <w:rFonts w:cstheme="minorEastAsia"/>
          <w:b/>
        </w:rPr>
        <w:t>BrainWt</w:t>
      </w:r>
      <w:proofErr w:type="spellEnd"/>
      <w:r w:rsidRPr="00AE334E">
        <w:rPr>
          <w:rFonts w:cstheme="minorEastAsia"/>
          <w:b/>
        </w:rPr>
        <w:t xml:space="preserve"> = 1.4, </w:t>
      </w:r>
      <w:proofErr w:type="spellStart"/>
      <w:r w:rsidRPr="00AE334E">
        <w:rPr>
          <w:rFonts w:cstheme="minorEastAsia"/>
          <w:b/>
        </w:rPr>
        <w:t>LifeSpan</w:t>
      </w:r>
      <w:proofErr w:type="spellEnd"/>
      <w:r w:rsidRPr="00AE334E">
        <w:rPr>
          <w:rFonts w:cstheme="minorEastAsia"/>
          <w:b/>
        </w:rPr>
        <w:t xml:space="preserve"> = 77, Gestation = 268, Predation = 2, Exposure = 2, Danger = 2. Use your model</w:t>
      </w:r>
      <w:r w:rsidRPr="00AE334E">
        <w:rPr>
          <w:rFonts w:cstheme="minorEastAsia"/>
        </w:rPr>
        <w:t xml:space="preserve"> </w:t>
      </w:r>
      <w:r w:rsidRPr="00AE334E">
        <w:rPr>
          <w:rFonts w:cstheme="minorEastAsia"/>
          <w:b/>
        </w:rPr>
        <w:t xml:space="preserve">to predict </w:t>
      </w:r>
      <w:proofErr w:type="spellStart"/>
      <w:r w:rsidRPr="00AE334E">
        <w:rPr>
          <w:rFonts w:cstheme="minorEastAsia"/>
          <w:b/>
        </w:rPr>
        <w:t>TotalSleep</w:t>
      </w:r>
      <w:proofErr w:type="spellEnd"/>
      <w:r w:rsidRPr="00AE334E">
        <w:rPr>
          <w:rFonts w:cstheme="minorEastAsia"/>
          <w:b/>
        </w:rPr>
        <w:t xml:space="preserve"> for this species. Is your prediction reasonable? Explain why or why not. </w:t>
      </w:r>
      <w:r w:rsidRPr="00AE334E">
        <w:rPr>
          <w:rFonts w:ascii="MS Mincho" w:eastAsia="MS Mincho" w:hAnsi="MS Mincho" w:cs="MS Mincho"/>
          <w:b/>
        </w:rPr>
        <w:t> </w:t>
      </w:r>
    </w:p>
    <w:p w14:paraId="4A0D5948" w14:textId="77777777" w:rsidR="00214F45" w:rsidRPr="00AE334E" w:rsidRDefault="00214F45" w:rsidP="00214F45">
      <w:pPr>
        <w:pStyle w:val="NoSpacing"/>
        <w:spacing w:line="276" w:lineRule="auto"/>
        <w:ind w:left="720"/>
        <w:jc w:val="both"/>
        <w:rPr>
          <w:rFonts w:cstheme="minorEastAsia"/>
          <w:b/>
        </w:rPr>
      </w:pPr>
    </w:p>
    <w:p w14:paraId="2A11BD92" w14:textId="3EE7A28D" w:rsidR="00F07E49" w:rsidRPr="00AE334E" w:rsidRDefault="00F07E49" w:rsidP="00F07E49">
      <w:pPr>
        <w:pStyle w:val="NoSpacing"/>
        <w:spacing w:line="276" w:lineRule="auto"/>
        <w:ind w:left="720"/>
        <w:jc w:val="both"/>
        <w:rPr>
          <w:rFonts w:cstheme="minorEastAsia"/>
        </w:rPr>
      </w:pPr>
      <w:r w:rsidRPr="00AE334E">
        <w:rPr>
          <w:rFonts w:cstheme="minorEastAsia"/>
          <w:lang w:eastAsia="zh-CN"/>
        </w:rPr>
        <w:t xml:space="preserve">According to the summary given by R from model2.AIC, the formula to predict </w:t>
      </w:r>
      <w:proofErr w:type="spellStart"/>
      <w:r w:rsidRPr="00AE334E">
        <w:rPr>
          <w:rFonts w:cstheme="minorEastAsia"/>
          <w:lang w:eastAsia="zh-CN"/>
        </w:rPr>
        <w:t>TotalSleep</w:t>
      </w:r>
      <w:proofErr w:type="spellEnd"/>
      <w:r w:rsidRPr="00AE334E">
        <w:rPr>
          <w:rFonts w:cstheme="minorEastAsia"/>
          <w:lang w:eastAsia="zh-CN"/>
        </w:rPr>
        <w:t xml:space="preserve"> is:</w:t>
      </w:r>
    </w:p>
    <w:p w14:paraId="4086CBDE" w14:textId="77777777" w:rsidR="00C643B1" w:rsidRPr="00AE334E" w:rsidRDefault="00F07E49" w:rsidP="00C643B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Y</m:t>
              </m:r>
            </m:e>
            <m:sub>
              <m:r>
                <w:rPr>
                  <w:rFonts w:ascii="Cambria Math" w:hAnsi="Cambria Math" w:cstheme="minorEastAsia"/>
                </w:rPr>
                <m:t>TotalSleep</m:t>
              </m:r>
            </m:sub>
          </m:sSub>
          <m:r>
            <w:rPr>
              <w:rFonts w:ascii="Cambria Math" w:hAnsi="Cambria Math" w:cstheme="minorEastAsia"/>
            </w:rPr>
            <m:t>=14.735164+0.002921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BodyWt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 xml:space="preserve">0.021244 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Gestation</m:t>
              </m:r>
            </m:sub>
          </m:sSub>
          <m:r>
            <w:rPr>
              <w:rFonts w:ascii="Cambria Math" w:hAnsi="Cambria Math" w:cstheme="minorEastAsia"/>
            </w:rPr>
            <m:t>+5.023594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Predation=2</m:t>
              </m:r>
            </m:sub>
          </m:sSub>
          <m:r>
            <w:rPr>
              <w:rFonts w:ascii="Cambria Math" w:hAnsi="Cambria Math" w:cstheme="minorEastAsia"/>
            </w:rPr>
            <m:t>+7.398329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Predation=3</m:t>
              </m:r>
            </m:sub>
          </m:sSub>
          <m:r>
            <w:rPr>
              <w:rFonts w:ascii="Cambria Math" w:hAnsi="Cambria Math" w:cstheme="minorEastAsia"/>
            </w:rPr>
            <m:t>+10.929108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</m:t>
              </m:r>
              <m:r>
                <w:rPr>
                  <w:rFonts w:cstheme="minorEastAsia"/>
                </w:rPr>
                <m:t>r</m:t>
              </m:r>
              <m:r>
                <w:rPr>
                  <w:rFonts w:ascii="Cambria Math" w:hAnsi="Cambria Math" w:cstheme="minorEastAsia"/>
                </w:rPr>
                <m:t>edation=4</m:t>
              </m:r>
            </m:sub>
          </m:sSub>
          <m:r>
            <w:rPr>
              <w:rFonts w:ascii="Cambria Math" w:hAnsi="Cambria Math" w:cstheme="minorEastAsia"/>
            </w:rPr>
            <m:t>+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9.626425</m:t>
              </m:r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Predation=5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6.375243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Danger=2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11.448799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Danger=3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 xml:space="preserve">12.508848 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Danger=4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16.403998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Danger=5</m:t>
              </m:r>
            </m:sub>
          </m:sSub>
        </m:oMath>
      </m:oMathPara>
    </w:p>
    <w:p w14:paraId="231E2217" w14:textId="30871629" w:rsidR="00C643B1" w:rsidRPr="00AE334E" w:rsidRDefault="00C643B1" w:rsidP="00C643B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m:oMath>
        <m:r>
          <w:rPr>
            <w:rFonts w:ascii="Cambria Math" w:hAnsi="Cambria Math" w:cstheme="minorEastAsia"/>
          </w:rPr>
          <m:t>Hence, plug into t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hAnsi="Cambria Math" w:cstheme="minorEastAsia"/>
          </w:rPr>
          <m:t xml:space="preserve">e formula we 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hAnsi="Cambria Math" w:cstheme="minorEastAsia"/>
          </w:rPr>
          <m:t>ave:</m:t>
        </m:r>
      </m:oMath>
      <w:r w:rsidRPr="00AE334E">
        <w:rPr>
          <w:rFonts w:cstheme="minorEastAsia"/>
          <w:lang w:eastAsia="zh-CN"/>
        </w:rPr>
        <w:t xml:space="preserve"> </w:t>
      </w:r>
    </w:p>
    <w:p w14:paraId="3AF46B4D" w14:textId="447C10D5" w:rsidR="00F57801" w:rsidRPr="00AE334E" w:rsidRDefault="00C643B1" w:rsidP="00C643B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m:oMath>
        <m:sSub>
          <m:sSubPr>
            <m:ctrlPr>
              <w:rPr>
                <w:rFonts w:ascii="Cambria Math" w:hAnsi="Cambria Math" w:cstheme="minorEastAsia"/>
                <w:lang w:eastAsia="zh-CN"/>
              </w:rPr>
            </m:ctrlPr>
          </m:sSubPr>
          <m:e>
            <m:r>
              <w:rPr>
                <w:rFonts w:ascii="Cambria Math" w:hAnsi="Cambria Math" w:cstheme="minorEastAsia"/>
                <w:lang w:eastAsia="zh-CN"/>
              </w:rPr>
              <m:t>Y</m:t>
            </m:r>
          </m:e>
          <m:sub>
            <m:r>
              <w:rPr>
                <w:rFonts w:ascii="Cambria Math" w:hAnsi="Cambria Math" w:cstheme="minorEastAsia"/>
                <w:lang w:eastAsia="zh-CN"/>
              </w:rPr>
              <m:t>TotalSleep of Homo Spaiens</m:t>
            </m:r>
          </m:sub>
        </m:sSub>
        <m:r>
          <w:rPr>
            <w:rFonts w:ascii="Cambria Math" w:hAnsi="Cambria Math" w:cstheme="minorEastAsia"/>
            <w:lang w:eastAsia="zh-CN"/>
          </w:rPr>
          <m:t xml:space="preserve">= </m:t>
        </m:r>
      </m:oMath>
      <w:r w:rsidR="00F07E49" w:rsidRPr="00AE334E">
        <w:rPr>
          <w:rFonts w:cstheme="minorEastAsia"/>
          <w:lang w:eastAsia="zh-CN"/>
        </w:rPr>
        <w:t>14.735164 + 75*0.002921+268*(-0.</w:t>
      </w:r>
      <w:proofErr w:type="gramStart"/>
      <w:r w:rsidR="00F07E49" w:rsidRPr="00AE334E">
        <w:rPr>
          <w:rFonts w:cstheme="minorEastAsia"/>
          <w:lang w:eastAsia="zh-CN"/>
        </w:rPr>
        <w:t>021244)+</w:t>
      </w:r>
      <w:proofErr w:type="gramEnd"/>
      <w:r w:rsidR="00F07E49" w:rsidRPr="00AE334E">
        <w:rPr>
          <w:rFonts w:cstheme="minorEastAsia"/>
          <w:lang w:eastAsia="zh-CN"/>
        </w:rPr>
        <w:t>5.023594-6.375342</w:t>
      </w:r>
      <w:r w:rsidRPr="00AE334E">
        <w:rPr>
          <w:rFonts w:cstheme="minorEastAsia"/>
          <w:lang w:eastAsia="zh-CN"/>
        </w:rPr>
        <w:t xml:space="preserve"> =</w:t>
      </w:r>
      <w:r w:rsidR="00F07E49" w:rsidRPr="00AE334E">
        <w:rPr>
          <w:rFonts w:cstheme="minorEastAsia"/>
          <w:lang w:eastAsia="zh-CN"/>
        </w:rPr>
        <w:t>7.909099</w:t>
      </w:r>
      <w:r w:rsidRPr="00AE334E">
        <w:rPr>
          <w:rFonts w:cstheme="minorEastAsia"/>
          <w:lang w:eastAsia="zh-CN"/>
        </w:rPr>
        <w:t xml:space="preserve"> hours.</w:t>
      </w:r>
    </w:p>
    <w:p w14:paraId="576E7B46" w14:textId="77777777" w:rsidR="00C643B1" w:rsidRPr="00AE334E" w:rsidRDefault="00C643B1" w:rsidP="00C643B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</w:p>
    <w:p w14:paraId="669EA480" w14:textId="1794F4A8" w:rsidR="00C643B1" w:rsidRPr="00AE334E" w:rsidRDefault="00C643B1" w:rsidP="00C643B1">
      <w:pPr>
        <w:pStyle w:val="NoSpacing"/>
        <w:spacing w:line="276" w:lineRule="auto"/>
        <w:ind w:left="720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>This prediction is reasonable because human total sleep hours should be around eight.</w:t>
      </w:r>
    </w:p>
    <w:p w14:paraId="4DC545A9" w14:textId="77777777" w:rsidR="00F57801" w:rsidRPr="00AE334E" w:rsidRDefault="00F57801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</w:p>
    <w:p w14:paraId="240E3252" w14:textId="77777777" w:rsidR="00F57801" w:rsidRPr="00AE334E" w:rsidRDefault="00F57801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</w:p>
    <w:p w14:paraId="0DADF168" w14:textId="27C2BA58" w:rsidR="00997F10" w:rsidRPr="00AE334E" w:rsidRDefault="00997F10" w:rsidP="00F57801">
      <w:pPr>
        <w:pStyle w:val="NoSpacing"/>
        <w:spacing w:line="276" w:lineRule="auto"/>
        <w:jc w:val="both"/>
        <w:rPr>
          <w:rFonts w:cstheme="minorEastAsia"/>
          <w:b/>
          <w:lang w:eastAsia="zh-CN"/>
        </w:rPr>
      </w:pPr>
      <w:r w:rsidRPr="00AE334E">
        <w:rPr>
          <w:rFonts w:cstheme="minorEastAsia"/>
          <w:b/>
        </w:rPr>
        <w:t>(Bonus) Ngoc played with this data and obtained an adjusted R</w:t>
      </w:r>
      <w:r w:rsidRPr="00AE334E">
        <w:rPr>
          <w:rFonts w:cstheme="minorEastAsia"/>
          <w:b/>
          <w:position w:val="10"/>
        </w:rPr>
        <w:t xml:space="preserve">2 </w:t>
      </w:r>
      <w:r w:rsidRPr="00AE334E">
        <w:rPr>
          <w:rFonts w:cstheme="minorEastAsia"/>
          <w:b/>
        </w:rPr>
        <w:t>of 0.6848 and a reasonable fit (with no dropping of any observations). Present a model that has an adjusted R</w:t>
      </w:r>
      <w:r w:rsidRPr="00AE334E">
        <w:rPr>
          <w:rFonts w:cstheme="minorEastAsia"/>
          <w:b/>
          <w:position w:val="10"/>
        </w:rPr>
        <w:t xml:space="preserve">2 </w:t>
      </w:r>
      <w:r w:rsidRPr="00AE334E">
        <w:rPr>
          <w:rFonts w:cstheme="minorEastAsia"/>
          <w:b/>
        </w:rPr>
        <w:t xml:space="preserve">at least as good. For your model, shows the diagnostic plot, and provide interpretations for the coefficients. </w:t>
      </w:r>
    </w:p>
    <w:p w14:paraId="747383FA" w14:textId="77777777" w:rsidR="00EA78DB" w:rsidRPr="00AE334E" w:rsidRDefault="00EA78DB" w:rsidP="00F57801">
      <w:pPr>
        <w:pStyle w:val="NoSpacing"/>
        <w:spacing w:line="276" w:lineRule="auto"/>
        <w:jc w:val="both"/>
        <w:rPr>
          <w:rFonts w:cstheme="minorEastAsia"/>
          <w:b/>
          <w:lang w:eastAsia="zh-CN"/>
        </w:rPr>
      </w:pPr>
    </w:p>
    <w:p w14:paraId="2940888B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 xml:space="preserve">&gt; </w:t>
      </w:r>
      <w:proofErr w:type="spellStart"/>
      <w:r w:rsidRPr="00AE334E">
        <w:rPr>
          <w:rFonts w:cstheme="minorEastAsia"/>
          <w:lang w:eastAsia="zh-CN"/>
        </w:rPr>
        <w:t>modelbonus</w:t>
      </w:r>
      <w:proofErr w:type="spellEnd"/>
      <w:r w:rsidRPr="00AE334E">
        <w:rPr>
          <w:rFonts w:cstheme="minorEastAsia"/>
          <w:lang w:eastAsia="zh-CN"/>
        </w:rPr>
        <w:t xml:space="preserve"> &lt;- </w:t>
      </w:r>
      <w:proofErr w:type="gramStart"/>
      <w:r w:rsidRPr="00AE334E">
        <w:rPr>
          <w:rFonts w:cstheme="minorEastAsia"/>
          <w:lang w:eastAsia="zh-CN"/>
        </w:rPr>
        <w:t>lm(</w:t>
      </w:r>
      <w:proofErr w:type="spellStart"/>
      <w:proofErr w:type="gramEnd"/>
      <w:r w:rsidRPr="00AE334E">
        <w:rPr>
          <w:rFonts w:cstheme="minorEastAsia"/>
          <w:lang w:eastAsia="zh-CN"/>
        </w:rPr>
        <w:t>TotalSleep</w:t>
      </w:r>
      <w:proofErr w:type="spellEnd"/>
      <w:r w:rsidRPr="00AE334E">
        <w:rPr>
          <w:rFonts w:cstheme="minorEastAsia"/>
          <w:lang w:eastAsia="zh-CN"/>
        </w:rPr>
        <w:t xml:space="preserve"> ~ I(</w:t>
      </w:r>
      <w:proofErr w:type="spellStart"/>
      <w:r w:rsidRPr="00AE334E">
        <w:rPr>
          <w:rFonts w:cstheme="minorEastAsia"/>
          <w:lang w:eastAsia="zh-CN"/>
        </w:rPr>
        <w:t>BodyWt</w:t>
      </w:r>
      <w:proofErr w:type="spellEnd"/>
      <w:r w:rsidRPr="00AE334E">
        <w:rPr>
          <w:rFonts w:cstheme="minorEastAsia"/>
          <w:lang w:eastAsia="zh-CN"/>
        </w:rPr>
        <w:t>^-0.2) + I(</w:t>
      </w:r>
      <w:proofErr w:type="spellStart"/>
      <w:r w:rsidRPr="00AE334E">
        <w:rPr>
          <w:rFonts w:cstheme="minorEastAsia"/>
          <w:lang w:eastAsia="zh-CN"/>
        </w:rPr>
        <w:t>BrainWt</w:t>
      </w:r>
      <w:proofErr w:type="spellEnd"/>
      <w:r w:rsidRPr="00AE334E">
        <w:rPr>
          <w:rFonts w:cstheme="minorEastAsia"/>
          <w:lang w:eastAsia="zh-CN"/>
        </w:rPr>
        <w:t>^-5) + I(log(</w:t>
      </w:r>
      <w:proofErr w:type="spellStart"/>
      <w:r w:rsidRPr="00AE334E">
        <w:rPr>
          <w:rFonts w:cstheme="minorEastAsia"/>
          <w:lang w:eastAsia="zh-CN"/>
        </w:rPr>
        <w:t>LifeSpan</w:t>
      </w:r>
      <w:proofErr w:type="spellEnd"/>
      <w:r w:rsidRPr="00AE334E">
        <w:rPr>
          <w:rFonts w:cstheme="minorEastAsia"/>
          <w:lang w:eastAsia="zh-CN"/>
        </w:rPr>
        <w:t>)) + I(Gestation) + Predation + Danger, data = mammals2.1)</w:t>
      </w:r>
    </w:p>
    <w:p w14:paraId="2BC2FB70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>&gt; summary(</w:t>
      </w:r>
      <w:proofErr w:type="spellStart"/>
      <w:r w:rsidRPr="00AE334E">
        <w:rPr>
          <w:rFonts w:cstheme="minorEastAsia"/>
          <w:lang w:eastAsia="zh-CN"/>
        </w:rPr>
        <w:t>modelbonus</w:t>
      </w:r>
      <w:proofErr w:type="spellEnd"/>
      <w:r w:rsidRPr="00AE334E">
        <w:rPr>
          <w:rFonts w:cstheme="minorEastAsia"/>
          <w:lang w:eastAsia="zh-CN"/>
        </w:rPr>
        <w:t>)</w:t>
      </w:r>
    </w:p>
    <w:p w14:paraId="7234C157" w14:textId="3FF213F6" w:rsidR="00E22A28" w:rsidRPr="00AE334E" w:rsidRDefault="007F0314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>Result of summary:</w:t>
      </w:r>
    </w:p>
    <w:p w14:paraId="6CEA15A6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Call:</w:t>
      </w:r>
    </w:p>
    <w:p w14:paraId="6B4D62A2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proofErr w:type="gramStart"/>
      <w:r w:rsidRPr="00AE334E">
        <w:rPr>
          <w:rFonts w:cstheme="minorEastAsia"/>
          <w:sz w:val="18"/>
          <w:lang w:eastAsia="zh-CN"/>
        </w:rPr>
        <w:t>lm(</w:t>
      </w:r>
      <w:proofErr w:type="gramEnd"/>
      <w:r w:rsidRPr="00AE334E">
        <w:rPr>
          <w:rFonts w:cstheme="minorEastAsia"/>
          <w:sz w:val="18"/>
          <w:lang w:eastAsia="zh-CN"/>
        </w:rPr>
        <w:t xml:space="preserve">formula = </w:t>
      </w:r>
      <w:proofErr w:type="spellStart"/>
      <w:r w:rsidRPr="00AE334E">
        <w:rPr>
          <w:rFonts w:cstheme="minorEastAsia"/>
          <w:sz w:val="18"/>
          <w:lang w:eastAsia="zh-CN"/>
        </w:rPr>
        <w:t>TotalSleep</w:t>
      </w:r>
      <w:proofErr w:type="spellEnd"/>
      <w:r w:rsidRPr="00AE334E">
        <w:rPr>
          <w:rFonts w:cstheme="minorEastAsia"/>
          <w:sz w:val="18"/>
          <w:lang w:eastAsia="zh-CN"/>
        </w:rPr>
        <w:t xml:space="preserve"> ~ I(</w:t>
      </w:r>
      <w:proofErr w:type="spellStart"/>
      <w:r w:rsidRPr="00AE334E">
        <w:rPr>
          <w:rFonts w:cstheme="minorEastAsia"/>
          <w:sz w:val="18"/>
          <w:lang w:eastAsia="zh-CN"/>
        </w:rPr>
        <w:t>BodyWt</w:t>
      </w:r>
      <w:proofErr w:type="spellEnd"/>
      <w:r w:rsidRPr="00AE334E">
        <w:rPr>
          <w:rFonts w:cstheme="minorEastAsia"/>
          <w:sz w:val="18"/>
          <w:lang w:eastAsia="zh-CN"/>
        </w:rPr>
        <w:t>^-0.2) + I(</w:t>
      </w:r>
      <w:proofErr w:type="spellStart"/>
      <w:r w:rsidRPr="00AE334E">
        <w:rPr>
          <w:rFonts w:cstheme="minorEastAsia"/>
          <w:sz w:val="18"/>
          <w:lang w:eastAsia="zh-CN"/>
        </w:rPr>
        <w:t>BrainWt</w:t>
      </w:r>
      <w:proofErr w:type="spellEnd"/>
      <w:r w:rsidRPr="00AE334E">
        <w:rPr>
          <w:rFonts w:cstheme="minorEastAsia"/>
          <w:sz w:val="18"/>
          <w:lang w:eastAsia="zh-CN"/>
        </w:rPr>
        <w:t>^-5) + I(log(</w:t>
      </w:r>
      <w:proofErr w:type="spellStart"/>
      <w:r w:rsidRPr="00AE334E">
        <w:rPr>
          <w:rFonts w:cstheme="minorEastAsia"/>
          <w:sz w:val="18"/>
          <w:lang w:eastAsia="zh-CN"/>
        </w:rPr>
        <w:t>LifeSpan</w:t>
      </w:r>
      <w:proofErr w:type="spellEnd"/>
      <w:r w:rsidRPr="00AE334E">
        <w:rPr>
          <w:rFonts w:cstheme="minorEastAsia"/>
          <w:sz w:val="18"/>
          <w:lang w:eastAsia="zh-CN"/>
        </w:rPr>
        <w:t xml:space="preserve">)) + </w:t>
      </w:r>
    </w:p>
    <w:p w14:paraId="12CDDF42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 xml:space="preserve">    I(Gestation) + Predation + Danger, data = mammals2.1)</w:t>
      </w:r>
    </w:p>
    <w:p w14:paraId="7EFAAAEF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</w:p>
    <w:p w14:paraId="717C895C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Residuals:</w:t>
      </w:r>
    </w:p>
    <w:p w14:paraId="51AE760C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 xml:space="preserve">    Min      1</w:t>
      </w:r>
      <w:proofErr w:type="gramStart"/>
      <w:r w:rsidRPr="00AE334E">
        <w:rPr>
          <w:rFonts w:cstheme="minorEastAsia"/>
          <w:sz w:val="18"/>
          <w:lang w:eastAsia="zh-CN"/>
        </w:rPr>
        <w:t>Q  Median</w:t>
      </w:r>
      <w:proofErr w:type="gramEnd"/>
      <w:r w:rsidRPr="00AE334E">
        <w:rPr>
          <w:rFonts w:cstheme="minorEastAsia"/>
          <w:sz w:val="18"/>
          <w:lang w:eastAsia="zh-CN"/>
        </w:rPr>
        <w:t xml:space="preserve">      3Q     Max </w:t>
      </w:r>
    </w:p>
    <w:p w14:paraId="2CF38C4B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-4.8042 -0.</w:t>
      </w:r>
      <w:proofErr w:type="gramStart"/>
      <w:r w:rsidRPr="00AE334E">
        <w:rPr>
          <w:rFonts w:cstheme="minorEastAsia"/>
          <w:sz w:val="18"/>
          <w:lang w:eastAsia="zh-CN"/>
        </w:rPr>
        <w:t>8907  0.0277</w:t>
      </w:r>
      <w:proofErr w:type="gramEnd"/>
      <w:r w:rsidRPr="00AE334E">
        <w:rPr>
          <w:rFonts w:cstheme="minorEastAsia"/>
          <w:sz w:val="18"/>
          <w:lang w:eastAsia="zh-CN"/>
        </w:rPr>
        <w:t xml:space="preserve">  1.1705  5.4667 </w:t>
      </w:r>
    </w:p>
    <w:p w14:paraId="1659DC3C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</w:p>
    <w:p w14:paraId="1062AC1D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Coefficients:</w:t>
      </w:r>
    </w:p>
    <w:p w14:paraId="34717E7F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 xml:space="preserve">                   Estimate Std. Error t value </w:t>
      </w:r>
      <w:proofErr w:type="spellStart"/>
      <w:r w:rsidRPr="00AE334E">
        <w:rPr>
          <w:rFonts w:cstheme="minorEastAsia"/>
          <w:sz w:val="18"/>
          <w:lang w:eastAsia="zh-CN"/>
        </w:rPr>
        <w:t>Pr</w:t>
      </w:r>
      <w:proofErr w:type="spellEnd"/>
      <w:r w:rsidRPr="00AE334E">
        <w:rPr>
          <w:rFonts w:cstheme="minorEastAsia"/>
          <w:sz w:val="18"/>
          <w:lang w:eastAsia="zh-CN"/>
        </w:rPr>
        <w:t xml:space="preserve">(&gt;|t|)    </w:t>
      </w:r>
    </w:p>
    <w:p w14:paraId="010E9D31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(</w:t>
      </w:r>
      <w:proofErr w:type="gramStart"/>
      <w:r w:rsidRPr="00AE334E">
        <w:rPr>
          <w:rFonts w:cstheme="minorEastAsia"/>
          <w:sz w:val="18"/>
          <w:lang w:eastAsia="zh-CN"/>
        </w:rPr>
        <w:t xml:space="preserve">Intercept)   </w:t>
      </w:r>
      <w:proofErr w:type="gramEnd"/>
      <w:r w:rsidRPr="00AE334E">
        <w:rPr>
          <w:rFonts w:cstheme="minorEastAsia"/>
          <w:sz w:val="18"/>
          <w:lang w:eastAsia="zh-CN"/>
        </w:rPr>
        <w:t xml:space="preserve">    2.783e+00  2.819e+00   0.987 0.331714    </w:t>
      </w:r>
    </w:p>
    <w:p w14:paraId="28B1061E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I(</w:t>
      </w:r>
      <w:proofErr w:type="spellStart"/>
      <w:r w:rsidRPr="00AE334E">
        <w:rPr>
          <w:rFonts w:cstheme="minorEastAsia"/>
          <w:sz w:val="18"/>
          <w:lang w:eastAsia="zh-CN"/>
        </w:rPr>
        <w:t>BodyWt</w:t>
      </w:r>
      <w:proofErr w:type="spellEnd"/>
      <w:r w:rsidRPr="00AE334E">
        <w:rPr>
          <w:rFonts w:cstheme="minorEastAsia"/>
          <w:sz w:val="18"/>
          <w:lang w:eastAsia="zh-CN"/>
        </w:rPr>
        <w:t>^-0.2)    5.232e+</w:t>
      </w:r>
      <w:proofErr w:type="gramStart"/>
      <w:r w:rsidRPr="00AE334E">
        <w:rPr>
          <w:rFonts w:cstheme="minorEastAsia"/>
          <w:sz w:val="18"/>
          <w:lang w:eastAsia="zh-CN"/>
        </w:rPr>
        <w:t>00  1</w:t>
      </w:r>
      <w:proofErr w:type="gramEnd"/>
      <w:r w:rsidRPr="00AE334E">
        <w:rPr>
          <w:rFonts w:cstheme="minorEastAsia"/>
          <w:sz w:val="18"/>
          <w:lang w:eastAsia="zh-CN"/>
        </w:rPr>
        <w:t>.079e+00   4.851 3.84e-05 ***</w:t>
      </w:r>
    </w:p>
    <w:p w14:paraId="2A4471E9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I(</w:t>
      </w:r>
      <w:proofErr w:type="spellStart"/>
      <w:r w:rsidRPr="00AE334E">
        <w:rPr>
          <w:rFonts w:cstheme="minorEastAsia"/>
          <w:sz w:val="18"/>
          <w:lang w:eastAsia="zh-CN"/>
        </w:rPr>
        <w:t>BrainWt</w:t>
      </w:r>
      <w:proofErr w:type="spellEnd"/>
      <w:r w:rsidRPr="00AE334E">
        <w:rPr>
          <w:rFonts w:cstheme="minorEastAsia"/>
          <w:sz w:val="18"/>
          <w:lang w:eastAsia="zh-CN"/>
        </w:rPr>
        <w:t>^-5)    -5.560e-</w:t>
      </w:r>
      <w:proofErr w:type="gramStart"/>
      <w:r w:rsidRPr="00AE334E">
        <w:rPr>
          <w:rFonts w:cstheme="minorEastAsia"/>
          <w:sz w:val="18"/>
          <w:lang w:eastAsia="zh-CN"/>
        </w:rPr>
        <w:t>04  1</w:t>
      </w:r>
      <w:proofErr w:type="gramEnd"/>
      <w:r w:rsidRPr="00AE334E">
        <w:rPr>
          <w:rFonts w:cstheme="minorEastAsia"/>
          <w:sz w:val="18"/>
          <w:lang w:eastAsia="zh-CN"/>
        </w:rPr>
        <w:t xml:space="preserve">.762e-04  -3.156 0.003712 ** </w:t>
      </w:r>
    </w:p>
    <w:p w14:paraId="1ED2C1CA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I(log(</w:t>
      </w:r>
      <w:proofErr w:type="spellStart"/>
      <w:r w:rsidRPr="00AE334E">
        <w:rPr>
          <w:rFonts w:cstheme="minorEastAsia"/>
          <w:sz w:val="18"/>
          <w:lang w:eastAsia="zh-CN"/>
        </w:rPr>
        <w:t>LifeSpan</w:t>
      </w:r>
      <w:proofErr w:type="spellEnd"/>
      <w:proofErr w:type="gramStart"/>
      <w:r w:rsidRPr="00AE334E">
        <w:rPr>
          <w:rFonts w:cstheme="minorEastAsia"/>
          <w:sz w:val="18"/>
          <w:lang w:eastAsia="zh-CN"/>
        </w:rPr>
        <w:t>))  1</w:t>
      </w:r>
      <w:proofErr w:type="gramEnd"/>
      <w:r w:rsidRPr="00AE334E">
        <w:rPr>
          <w:rFonts w:cstheme="minorEastAsia"/>
          <w:sz w:val="18"/>
          <w:lang w:eastAsia="zh-CN"/>
        </w:rPr>
        <w:t xml:space="preserve">.601e+00  6.618e-01   2.419 0.022083 *  </w:t>
      </w:r>
    </w:p>
    <w:p w14:paraId="16611ED1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I(</w:t>
      </w:r>
      <w:proofErr w:type="gramStart"/>
      <w:r w:rsidRPr="00AE334E">
        <w:rPr>
          <w:rFonts w:cstheme="minorEastAsia"/>
          <w:sz w:val="18"/>
          <w:lang w:eastAsia="zh-CN"/>
        </w:rPr>
        <w:t xml:space="preserve">Gestation)   </w:t>
      </w:r>
      <w:proofErr w:type="gramEnd"/>
      <w:r w:rsidRPr="00AE334E">
        <w:rPr>
          <w:rFonts w:cstheme="minorEastAsia"/>
          <w:sz w:val="18"/>
          <w:lang w:eastAsia="zh-CN"/>
        </w:rPr>
        <w:t xml:space="preserve">  -1.291e-02  4.450e-03  -2.901 0.007024 ** </w:t>
      </w:r>
    </w:p>
    <w:p w14:paraId="26E7EB24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Predation2        9.852e+</w:t>
      </w:r>
      <w:proofErr w:type="gramStart"/>
      <w:r w:rsidRPr="00AE334E">
        <w:rPr>
          <w:rFonts w:cstheme="minorEastAsia"/>
          <w:sz w:val="18"/>
          <w:lang w:eastAsia="zh-CN"/>
        </w:rPr>
        <w:t>00  1</w:t>
      </w:r>
      <w:proofErr w:type="gramEnd"/>
      <w:r w:rsidRPr="00AE334E">
        <w:rPr>
          <w:rFonts w:cstheme="minorEastAsia"/>
          <w:sz w:val="18"/>
          <w:lang w:eastAsia="zh-CN"/>
        </w:rPr>
        <w:t>.928e+00   5.109 1.87e-05 ***</w:t>
      </w:r>
    </w:p>
    <w:p w14:paraId="2A34908B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Predation3        1.218e+</w:t>
      </w:r>
      <w:proofErr w:type="gramStart"/>
      <w:r w:rsidRPr="00AE334E">
        <w:rPr>
          <w:rFonts w:cstheme="minorEastAsia"/>
          <w:sz w:val="18"/>
          <w:lang w:eastAsia="zh-CN"/>
        </w:rPr>
        <w:t>01  2</w:t>
      </w:r>
      <w:proofErr w:type="gramEnd"/>
      <w:r w:rsidRPr="00AE334E">
        <w:rPr>
          <w:rFonts w:cstheme="minorEastAsia"/>
          <w:sz w:val="18"/>
          <w:lang w:eastAsia="zh-CN"/>
        </w:rPr>
        <w:t>.924e+00   4.166 0.000254 ***</w:t>
      </w:r>
    </w:p>
    <w:p w14:paraId="3D99F921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Predation4        1.221e+</w:t>
      </w:r>
      <w:proofErr w:type="gramStart"/>
      <w:r w:rsidRPr="00AE334E">
        <w:rPr>
          <w:rFonts w:cstheme="minorEastAsia"/>
          <w:sz w:val="18"/>
          <w:lang w:eastAsia="zh-CN"/>
        </w:rPr>
        <w:t>01  3</w:t>
      </w:r>
      <w:proofErr w:type="gramEnd"/>
      <w:r w:rsidRPr="00AE334E">
        <w:rPr>
          <w:rFonts w:cstheme="minorEastAsia"/>
          <w:sz w:val="18"/>
          <w:lang w:eastAsia="zh-CN"/>
        </w:rPr>
        <w:t xml:space="preserve">.401e+00   3.591 0.001199 ** </w:t>
      </w:r>
    </w:p>
    <w:p w14:paraId="56F733E7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Predation5        1.163e+</w:t>
      </w:r>
      <w:proofErr w:type="gramStart"/>
      <w:r w:rsidRPr="00AE334E">
        <w:rPr>
          <w:rFonts w:cstheme="minorEastAsia"/>
          <w:sz w:val="18"/>
          <w:lang w:eastAsia="zh-CN"/>
        </w:rPr>
        <w:t>01  3</w:t>
      </w:r>
      <w:proofErr w:type="gramEnd"/>
      <w:r w:rsidRPr="00AE334E">
        <w:rPr>
          <w:rFonts w:cstheme="minorEastAsia"/>
          <w:sz w:val="18"/>
          <w:lang w:eastAsia="zh-CN"/>
        </w:rPr>
        <w:t xml:space="preserve">.682e+00   3.159 0.003686 ** </w:t>
      </w:r>
    </w:p>
    <w:p w14:paraId="648EFD08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Danger2          -9.331e+</w:t>
      </w:r>
      <w:proofErr w:type="gramStart"/>
      <w:r w:rsidRPr="00AE334E">
        <w:rPr>
          <w:rFonts w:cstheme="minorEastAsia"/>
          <w:sz w:val="18"/>
          <w:lang w:eastAsia="zh-CN"/>
        </w:rPr>
        <w:t>00  1</w:t>
      </w:r>
      <w:proofErr w:type="gramEnd"/>
      <w:r w:rsidRPr="00AE334E">
        <w:rPr>
          <w:rFonts w:cstheme="minorEastAsia"/>
          <w:sz w:val="18"/>
          <w:lang w:eastAsia="zh-CN"/>
        </w:rPr>
        <w:t>.671e+00  -5.584 5.01e-06 ***</w:t>
      </w:r>
    </w:p>
    <w:p w14:paraId="5C8E0D1F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Danger3          -1.310e+</w:t>
      </w:r>
      <w:proofErr w:type="gramStart"/>
      <w:r w:rsidRPr="00AE334E">
        <w:rPr>
          <w:rFonts w:cstheme="minorEastAsia"/>
          <w:sz w:val="18"/>
          <w:lang w:eastAsia="zh-CN"/>
        </w:rPr>
        <w:t>01  2</w:t>
      </w:r>
      <w:proofErr w:type="gramEnd"/>
      <w:r w:rsidRPr="00AE334E">
        <w:rPr>
          <w:rFonts w:cstheme="minorEastAsia"/>
          <w:sz w:val="18"/>
          <w:lang w:eastAsia="zh-CN"/>
        </w:rPr>
        <w:t>.625e+00  -4.992 2.59e-05 ***</w:t>
      </w:r>
    </w:p>
    <w:p w14:paraId="509A49B5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Danger4          -1.128e+</w:t>
      </w:r>
      <w:proofErr w:type="gramStart"/>
      <w:r w:rsidRPr="00AE334E">
        <w:rPr>
          <w:rFonts w:cstheme="minorEastAsia"/>
          <w:sz w:val="18"/>
          <w:lang w:eastAsia="zh-CN"/>
        </w:rPr>
        <w:t>01  3</w:t>
      </w:r>
      <w:proofErr w:type="gramEnd"/>
      <w:r w:rsidRPr="00AE334E">
        <w:rPr>
          <w:rFonts w:cstheme="minorEastAsia"/>
          <w:sz w:val="18"/>
          <w:lang w:eastAsia="zh-CN"/>
        </w:rPr>
        <w:t xml:space="preserve">.352e+00  -3.365 0.002170 ** </w:t>
      </w:r>
    </w:p>
    <w:p w14:paraId="4A0A90BA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Danger5          -1.505e+</w:t>
      </w:r>
      <w:proofErr w:type="gramStart"/>
      <w:r w:rsidRPr="00AE334E">
        <w:rPr>
          <w:rFonts w:cstheme="minorEastAsia"/>
          <w:sz w:val="18"/>
          <w:lang w:eastAsia="zh-CN"/>
        </w:rPr>
        <w:t>01  3</w:t>
      </w:r>
      <w:proofErr w:type="gramEnd"/>
      <w:r w:rsidRPr="00AE334E">
        <w:rPr>
          <w:rFonts w:cstheme="minorEastAsia"/>
          <w:sz w:val="18"/>
          <w:lang w:eastAsia="zh-CN"/>
        </w:rPr>
        <w:t>.823e+00  -3.937 0.000474 ***</w:t>
      </w:r>
    </w:p>
    <w:p w14:paraId="125EFF99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---</w:t>
      </w:r>
    </w:p>
    <w:p w14:paraId="618043C2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proofErr w:type="spellStart"/>
      <w:r w:rsidRPr="00AE334E">
        <w:rPr>
          <w:rFonts w:cstheme="minorEastAsia"/>
          <w:sz w:val="18"/>
          <w:lang w:eastAsia="zh-CN"/>
        </w:rPr>
        <w:t>Signif</w:t>
      </w:r>
      <w:proofErr w:type="spellEnd"/>
      <w:r w:rsidRPr="00AE334E">
        <w:rPr>
          <w:rFonts w:cstheme="minorEastAsia"/>
          <w:sz w:val="18"/>
          <w:lang w:eastAsia="zh-CN"/>
        </w:rPr>
        <w:t xml:space="preserve">. codes:  0 ‘***’ 0.001 ‘**’ 0.01 ‘*’ 0.05 ‘.’ 0.1 </w:t>
      </w:r>
      <w:proofErr w:type="gramStart"/>
      <w:r w:rsidRPr="00AE334E">
        <w:rPr>
          <w:rFonts w:cstheme="minorEastAsia"/>
          <w:sz w:val="18"/>
          <w:lang w:eastAsia="zh-CN"/>
        </w:rPr>
        <w:t>‘ ’</w:t>
      </w:r>
      <w:proofErr w:type="gramEnd"/>
      <w:r w:rsidRPr="00AE334E">
        <w:rPr>
          <w:rFonts w:cstheme="minorEastAsia"/>
          <w:sz w:val="18"/>
          <w:lang w:eastAsia="zh-CN"/>
        </w:rPr>
        <w:t xml:space="preserve"> 1</w:t>
      </w:r>
    </w:p>
    <w:p w14:paraId="10B445A4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</w:p>
    <w:p w14:paraId="6EE06816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Residual standard error: 2.236 on 29 degrees of freedom</w:t>
      </w:r>
    </w:p>
    <w:p w14:paraId="32060715" w14:textId="77777777" w:rsidR="00E22A28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>Multiple R-squared:  0.8405,</w:t>
      </w:r>
      <w:r w:rsidRPr="00AE334E">
        <w:rPr>
          <w:rFonts w:cstheme="minorEastAsia"/>
          <w:sz w:val="18"/>
          <w:lang w:eastAsia="zh-CN"/>
        </w:rPr>
        <w:tab/>
        <w:t xml:space="preserve">Adjusted R-squared:  0.7745 </w:t>
      </w:r>
    </w:p>
    <w:p w14:paraId="73F99554" w14:textId="44F4A03B" w:rsidR="00C643B1" w:rsidRPr="00AE334E" w:rsidRDefault="00E22A28" w:rsidP="00F57801">
      <w:pPr>
        <w:pStyle w:val="NoSpacing"/>
        <w:spacing w:line="276" w:lineRule="auto"/>
        <w:jc w:val="both"/>
        <w:rPr>
          <w:rFonts w:cstheme="minorEastAsia"/>
          <w:sz w:val="18"/>
          <w:lang w:eastAsia="zh-CN"/>
        </w:rPr>
      </w:pPr>
      <w:r w:rsidRPr="00AE334E">
        <w:rPr>
          <w:rFonts w:cstheme="minorEastAsia"/>
          <w:sz w:val="18"/>
          <w:lang w:eastAsia="zh-CN"/>
        </w:rPr>
        <w:t xml:space="preserve">F-statistic: 12.74 on 12 and 29 </w:t>
      </w:r>
      <w:proofErr w:type="gramStart"/>
      <w:r w:rsidRPr="00AE334E">
        <w:rPr>
          <w:rFonts w:cstheme="minorEastAsia"/>
          <w:sz w:val="18"/>
          <w:lang w:eastAsia="zh-CN"/>
        </w:rPr>
        <w:t>DF,  p</w:t>
      </w:r>
      <w:proofErr w:type="gramEnd"/>
      <w:r w:rsidRPr="00AE334E">
        <w:rPr>
          <w:rFonts w:cstheme="minorEastAsia"/>
          <w:sz w:val="18"/>
          <w:lang w:eastAsia="zh-CN"/>
        </w:rPr>
        <w:t>-value: 1.652e-08</w:t>
      </w:r>
    </w:p>
    <w:p w14:paraId="38BB0D1D" w14:textId="7AF2EAB2" w:rsidR="00C643B1" w:rsidRPr="00AE334E" w:rsidRDefault="00C643B1" w:rsidP="00C643B1">
      <w:pPr>
        <w:pStyle w:val="NoSpacing"/>
        <w:spacing w:line="276" w:lineRule="auto"/>
        <w:jc w:val="center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 xml:space="preserve">Diagnostic plot for </w:t>
      </w:r>
      <w:proofErr w:type="spellStart"/>
      <w:r w:rsidRPr="00AE334E">
        <w:rPr>
          <w:rFonts w:cstheme="minorEastAsia"/>
          <w:lang w:eastAsia="zh-CN"/>
        </w:rPr>
        <w:t>Modelbonus</w:t>
      </w:r>
      <w:proofErr w:type="spellEnd"/>
    </w:p>
    <w:p w14:paraId="725B322A" w14:textId="0E7643D3" w:rsidR="001E2815" w:rsidRPr="00AE334E" w:rsidRDefault="00C75978" w:rsidP="007F0314">
      <w:pPr>
        <w:pStyle w:val="NoSpacing"/>
        <w:spacing w:line="276" w:lineRule="auto"/>
        <w:jc w:val="center"/>
        <w:rPr>
          <w:rFonts w:cstheme="minorEastAsia"/>
          <w:lang w:eastAsia="zh-CN"/>
        </w:rPr>
      </w:pPr>
      <w:r w:rsidRPr="00AE334E">
        <w:rPr>
          <w:rFonts w:cstheme="minorEastAsia"/>
          <w:noProof/>
          <w:lang w:eastAsia="zh-CN"/>
        </w:rPr>
        <w:drawing>
          <wp:inline distT="0" distB="0" distL="0" distR="0" wp14:anchorId="47E8DDED" wp14:editId="2D0BEF1B">
            <wp:extent cx="4246001" cy="2944916"/>
            <wp:effectExtent l="0" t="0" r="0" b="1905"/>
            <wp:docPr id="1" name="Picture 1" descr="../Documents/!!!Study/!!!COLLEGE/2017%20Fall/M%20358K/homework/HW5/Diagn%20Modelbonu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!!!Study/!!!COLLEGE/2017%20Fall/M%20358K/homework/HW5/Diagn%20Modelbonu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40" cy="29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63A4" w14:textId="77777777" w:rsidR="007F0314" w:rsidRPr="00AE334E" w:rsidRDefault="007F0314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</w:p>
    <w:p w14:paraId="0DF049A8" w14:textId="0FD3BAC4" w:rsidR="007F0314" w:rsidRPr="00AE334E" w:rsidRDefault="00FA5971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>The formula to predict total sleep with the coefficient R gives us in the summary is:</w:t>
      </w:r>
    </w:p>
    <w:p w14:paraId="52EF3361" w14:textId="77777777" w:rsidR="00FE2B96" w:rsidRPr="00AE334E" w:rsidRDefault="00FE2B96" w:rsidP="00FE2B96">
      <w:pPr>
        <w:pStyle w:val="NoSpacing"/>
        <w:spacing w:line="276" w:lineRule="auto"/>
        <w:ind w:left="720"/>
        <w:jc w:val="both"/>
        <w:rPr>
          <w:rFonts w:cstheme="minorEastAsia"/>
          <w:i/>
        </w:rPr>
      </w:pPr>
      <m:oMathPara>
        <m:oMath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Y</m:t>
              </m:r>
            </m:e>
            <m:sub>
              <m:r>
                <w:rPr>
                  <w:rFonts w:ascii="Cambria Math" w:hAnsi="Cambria Math" w:cstheme="minorEastAsia"/>
                </w:rPr>
                <m:t>TotalSleep</m:t>
              </m:r>
            </m:sub>
          </m:sSub>
          <m:r>
            <w:rPr>
              <w:rFonts w:ascii="Cambria Math" w:hAnsi="Cambria Math" w:cstheme="minorEastAsia"/>
            </w:rPr>
            <m:t>=2.78+5.232</m:t>
          </m:r>
          <m:sSubSup>
            <m:sSubSupPr>
              <m:ctrlPr>
                <w:rPr>
                  <w:rFonts w:ascii="Cambria Math" w:hAnsi="Cambria Math" w:cstheme="minorEastAsia"/>
                  <w:i/>
                </w:rPr>
              </m:ctrlPr>
            </m:sSubSup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BodyWt</m:t>
              </m:r>
            </m:sub>
            <m:sup>
              <m:r>
                <w:rPr>
                  <w:rFonts w:ascii="Cambria Math" w:eastAsia="Calibri" w:hAnsi="Cambria Math" w:cs="Calibri"/>
                </w:rPr>
                <m:t>-</m:t>
              </m:r>
              <m:r>
                <w:rPr>
                  <w:rFonts w:ascii="Cambria Math" w:hAnsi="Cambria Math" w:cstheme="minorEastAsia"/>
                </w:rPr>
                <m:t>0.2</m:t>
              </m:r>
            </m:sup>
          </m:sSubSup>
          <m:r>
            <w:rPr>
              <w:rFonts w:ascii="Cambria Math" w:eastAsia="Calibri" w:hAnsi="Cambria Math" w:cs="Calibri"/>
            </w:rPr>
            <m:t>-</m:t>
          </m:r>
          <m:sSubSup>
            <m:sSubSupPr>
              <m:ctrlPr>
                <w:rPr>
                  <w:rFonts w:ascii="Cambria Math" w:hAnsi="Cambria Math" w:cstheme="minorEastAsia"/>
                  <w:i/>
                </w:rPr>
              </m:ctrlPr>
            </m:sSubSupPr>
            <m:e>
              <m:r>
                <w:rPr>
                  <w:rFonts w:ascii="Cambria Math" w:hAnsi="Cambria Math" w:cstheme="minorEastAsia"/>
                </w:rPr>
                <m:t>0.0005560X</m:t>
              </m:r>
            </m:e>
            <m:sub>
              <m:r>
                <w:rPr>
                  <w:rFonts w:ascii="Cambria Math" w:hAnsi="Cambria Math" w:cstheme="minorEastAsia"/>
                </w:rPr>
                <m:t>BrainWt</m:t>
              </m:r>
            </m:sub>
            <m:sup>
              <m:r>
                <w:rPr>
                  <w:rFonts w:ascii="Cambria Math" w:eastAsia="Calibri" w:hAnsi="Cambria Math" w:cs="Calibri"/>
                </w:rPr>
                <m:t>-</m:t>
              </m:r>
              <m:r>
                <w:rPr>
                  <w:rFonts w:ascii="Cambria Math" w:hAnsi="Cambria Math" w:cstheme="minorEastAsia"/>
                </w:rPr>
                <m:t>5</m:t>
              </m:r>
            </m:sup>
          </m:sSubSup>
          <m:r>
            <w:rPr>
              <w:rFonts w:ascii="Cambria Math" w:hAnsi="Cambria Math" w:cstheme="minorEastAsia"/>
            </w:rPr>
            <m:t>+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1.601log⁡(X</m:t>
              </m:r>
            </m:e>
            <m:sub>
              <m:r>
                <w:rPr>
                  <w:rFonts w:ascii="Cambria Math" w:hAnsi="Cambria Math" w:cstheme="minorEastAsia"/>
                </w:rPr>
                <m:t>LifeSpan</m:t>
              </m:r>
            </m:sub>
          </m:sSub>
          <m:r>
            <w:rPr>
              <w:rFonts w:ascii="Cambria Math" w:hAnsi="Cambria Math" w:cstheme="minorEastAsia"/>
            </w:rPr>
            <m:t>)</m:t>
          </m:r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0.01291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Gestation</m:t>
              </m:r>
            </m:sub>
          </m:sSub>
          <m:r>
            <w:rPr>
              <w:rFonts w:ascii="Cambria Math" w:hAnsi="Cambria Math" w:cstheme="minorEastAsia"/>
            </w:rPr>
            <m:t>+9.852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Predation=2</m:t>
              </m:r>
            </m:sub>
          </m:sSub>
          <m:r>
            <w:rPr>
              <w:rFonts w:ascii="Cambria Math" w:hAnsi="Cambria Math" w:cstheme="minorEastAsia"/>
            </w:rPr>
            <m:t>+12.18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Predation=3</m:t>
              </m:r>
            </m:sub>
          </m:sSub>
          <m:r>
            <w:rPr>
              <w:rFonts w:ascii="Cambria Math" w:hAnsi="Cambria Math" w:cstheme="minorEastAsia"/>
            </w:rPr>
            <m:t>+12.21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P</m:t>
              </m:r>
              <m:r>
                <w:rPr>
                  <w:rFonts w:cstheme="minorEastAsia"/>
                </w:rPr>
                <m:t>r</m:t>
              </m:r>
              <m:r>
                <w:rPr>
                  <w:rFonts w:ascii="Cambria Math" w:hAnsi="Cambria Math" w:cstheme="minorEastAsia"/>
                </w:rPr>
                <m:t>edation=4</m:t>
              </m:r>
            </m:sub>
          </m:sSub>
          <m:r>
            <w:rPr>
              <w:rFonts w:ascii="Cambria Math" w:hAnsi="Cambria Math" w:cstheme="minorEastAsia"/>
            </w:rPr>
            <m:t>+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11.63X</m:t>
              </m:r>
            </m:e>
            <m:sub>
              <m:r>
                <w:rPr>
                  <w:rFonts w:ascii="Cambria Math" w:hAnsi="Cambria Math" w:cstheme="minorEastAsia"/>
                </w:rPr>
                <m:t>Predation=5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9.331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Danger=2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13.10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Danger=3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 xml:space="preserve">11.28 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Danger=4</m:t>
              </m:r>
            </m:sub>
          </m:sSub>
          <m:r>
            <w:rPr>
              <w:rFonts w:ascii="Cambria Math" w:eastAsia="Calibri" w:hAnsi="Cambria Math" w:cs="Calibri"/>
            </w:rPr>
            <m:t>-</m:t>
          </m:r>
          <m:r>
            <w:rPr>
              <w:rFonts w:ascii="Cambria Math" w:hAnsi="Cambria Math" w:cstheme="minorEastAsia"/>
            </w:rPr>
            <m:t>15.05</m:t>
          </m:r>
          <m:sSub>
            <m:sSubPr>
              <m:ctrlPr>
                <w:rPr>
                  <w:rFonts w:ascii="Cambria Math" w:hAnsi="Cambria Math" w:cstheme="minorEastAsia"/>
                  <w:i/>
                </w:rPr>
              </m:ctrlPr>
            </m:sSubPr>
            <m:e>
              <m:r>
                <w:rPr>
                  <w:rFonts w:ascii="Cambria Math" w:hAnsi="Cambria Math" w:cstheme="minorEastAsia"/>
                </w:rPr>
                <m:t>X</m:t>
              </m:r>
            </m:e>
            <m:sub>
              <m:r>
                <w:rPr>
                  <w:rFonts w:ascii="Cambria Math" w:hAnsi="Cambria Math" w:cstheme="minorEastAsia"/>
                </w:rPr>
                <m:t>Danger=5</m:t>
              </m:r>
            </m:sub>
          </m:sSub>
        </m:oMath>
      </m:oMathPara>
    </w:p>
    <w:p w14:paraId="0C400A31" w14:textId="2EF82104" w:rsidR="00FA5971" w:rsidRPr="00AE334E" w:rsidRDefault="0072000F" w:rsidP="00F57801">
      <w:pPr>
        <w:pStyle w:val="NoSpacing"/>
        <w:spacing w:line="276" w:lineRule="auto"/>
        <w:jc w:val="both"/>
        <w:rPr>
          <w:rFonts w:cstheme="minorEastAsia"/>
          <w:lang w:eastAsia="zh-CN"/>
        </w:rPr>
      </w:pPr>
      <w:r w:rsidRPr="00AE334E">
        <w:rPr>
          <w:rFonts w:cstheme="minorEastAsia"/>
          <w:lang w:eastAsia="zh-CN"/>
        </w:rPr>
        <w:t>Coeffic</w:t>
      </w:r>
      <w:r w:rsidR="004442B8" w:rsidRPr="00AE334E">
        <w:rPr>
          <w:rFonts w:cstheme="minorEastAsia"/>
          <w:lang w:eastAsia="zh-CN"/>
        </w:rPr>
        <w:t>i</w:t>
      </w:r>
      <w:r w:rsidRPr="00AE334E">
        <w:rPr>
          <w:rFonts w:cstheme="minorEastAsia"/>
          <w:lang w:eastAsia="zh-CN"/>
        </w:rPr>
        <w:t>ent</w:t>
      </w:r>
      <w:r w:rsidR="004442B8" w:rsidRPr="00AE334E">
        <w:rPr>
          <w:rFonts w:cstheme="minorEastAsia"/>
          <w:lang w:eastAsia="zh-CN"/>
        </w:rPr>
        <w:t>s</w:t>
      </w:r>
      <w:r w:rsidRPr="00AE334E">
        <w:rPr>
          <w:rFonts w:cstheme="minorEastAsia"/>
          <w:lang w:eastAsia="zh-CN"/>
        </w:rPr>
        <w:t xml:space="preserve"> for 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EastAsia"/>
                <w:lang w:eastAsia="zh-CN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BodyWt</m:t>
            </m:r>
          </m:sub>
        </m:sSub>
        <m:r>
          <w:rPr>
            <w:rFonts w:ascii="Cambria Math" w:hAnsi="Cambria Math" w:cstheme="minorEastAsia"/>
          </w:rPr>
          <m:t xml:space="preserve">, </m:t>
        </m:r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EastAsia"/>
                <w:lang w:eastAsia="zh-C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EastAsia"/>
                <w:lang w:eastAsia="zh-CN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Brain</m:t>
            </m:r>
            <m:r>
              <w:rPr>
                <w:rFonts w:ascii="Cambria Math" w:hAnsi="Cambria Math" w:cstheme="minorEastAsia"/>
              </w:rPr>
              <m:t>Wt</m:t>
            </m:r>
          </m:sub>
        </m:sSub>
      </m:oMath>
      <w:r w:rsidR="0015056B" w:rsidRPr="00AE334E">
        <w:rPr>
          <w:rFonts w:cstheme="minor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LifeSpan</m:t>
            </m:r>
          </m:sub>
        </m:sSub>
      </m:oMath>
      <w:r w:rsidR="0015056B" w:rsidRPr="00AE334E">
        <w:rPr>
          <w:rFonts w:cstheme="minorEastAsia"/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Gestation</m:t>
            </m:r>
          </m:sub>
        </m:sSub>
      </m:oMath>
      <w:r w:rsidR="0015056B" w:rsidRPr="00AE334E">
        <w:rPr>
          <w:rFonts w:cstheme="minorEastAsia"/>
          <w:lang w:eastAsia="zh-CN"/>
        </w:rPr>
        <w:t xml:space="preserve"> simply means when </w:t>
      </w:r>
      <m:oMath>
        <m:sSubSup>
          <m:sSubSupPr>
            <m:ctrlPr>
              <w:rPr>
                <w:rFonts w:ascii="Cambria Math" w:hAnsi="Cambria Math" w:cstheme="minorEastAsia"/>
                <w:i/>
              </w:rPr>
            </m:ctrlPr>
          </m:sSubSup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BodyWt</m:t>
            </m:r>
          </m:sub>
          <m:sup>
            <m:r>
              <w:rPr>
                <w:rFonts w:ascii="Cambria Math" w:eastAsia="Calibri" w:hAnsi="Cambria Math" w:cs="Calibri"/>
              </w:rPr>
              <m:t>-</m:t>
            </m:r>
            <m:r>
              <w:rPr>
                <w:rFonts w:ascii="Cambria Math" w:hAnsi="Cambria Math" w:cstheme="minorEastAsia"/>
              </w:rPr>
              <m:t>0.2</m:t>
            </m:r>
          </m:sup>
        </m:sSubSup>
      </m:oMath>
      <w:r w:rsidR="0015056B" w:rsidRPr="00AE334E">
        <w:rPr>
          <w:rFonts w:cstheme="minorEastAsia"/>
          <w:lang w:eastAsia="zh-CN"/>
        </w:rPr>
        <w:t xml:space="preserve">, </w:t>
      </w:r>
      <m:oMath>
        <m:sSubSup>
          <m:sSubSupPr>
            <m:ctrlPr>
              <w:rPr>
                <w:rFonts w:ascii="Cambria Math" w:hAnsi="Cambria Math" w:cstheme="minorEastAsia"/>
                <w:i/>
              </w:rPr>
            </m:ctrlPr>
          </m:sSubSup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BrainWt</m:t>
            </m:r>
          </m:sub>
          <m:sup>
            <m:r>
              <w:rPr>
                <w:rFonts w:ascii="Cambria Math" w:eastAsia="Calibri" w:hAnsi="Cambria Math" w:cs="Calibri"/>
              </w:rPr>
              <m:t>-</m:t>
            </m:r>
            <m:r>
              <w:rPr>
                <w:rFonts w:ascii="Cambria Math" w:hAnsi="Cambria Math" w:cstheme="minorEastAsia"/>
              </w:rPr>
              <m:t>5</m:t>
            </m:r>
          </m:sup>
        </m:sSubSup>
      </m:oMath>
      <w:r w:rsidR="0015056B" w:rsidRPr="00AE334E">
        <w:rPr>
          <w:rFonts w:cstheme="minorEastAsia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log⁡(X</m:t>
            </m:r>
          </m:e>
          <m:sub>
            <m:r>
              <w:rPr>
                <w:rFonts w:ascii="Cambria Math" w:hAnsi="Cambria Math" w:cstheme="minorEastAsia"/>
              </w:rPr>
              <m:t>LifeSpan</m:t>
            </m:r>
          </m:sub>
        </m:sSub>
        <m:r>
          <w:rPr>
            <w:rFonts w:ascii="Cambria Math" w:hAnsi="Cambria Math" w:cstheme="minorEastAsia"/>
          </w:rPr>
          <m:t>)</m:t>
        </m:r>
      </m:oMath>
      <w:r w:rsidR="0015056B" w:rsidRPr="00AE334E">
        <w:rPr>
          <w:rFonts w:cstheme="minorEastAsia"/>
          <w:lang w:eastAsia="zh-CN"/>
        </w:rPr>
        <w:t xml:space="preserve">, and 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Gestation</m:t>
            </m:r>
          </m:sub>
        </m:sSub>
      </m:oMath>
      <w:r w:rsidR="004442B8" w:rsidRPr="00AE334E">
        <w:rPr>
          <w:rFonts w:cstheme="minorEastAsia"/>
          <w:lang w:eastAsia="zh-CN"/>
        </w:rPr>
        <w:t xml:space="preserve"> increase 1 unit, then corresponding predicted total sleeping time will increase or decrease by their coefficients. Since Predation and Danger are categorical variables, then when</w:t>
      </w:r>
      <w:r w:rsidR="00CE67D6" w:rsidRPr="00AE334E">
        <w:rPr>
          <w:rFonts w:cstheme="minorEastAsia"/>
          <w:lang w:eastAsia="zh-CN"/>
        </w:rPr>
        <w:t xml:space="preserve"> given predation or danger is in certain category</w:t>
      </w:r>
      <w:r w:rsidR="00FB3812" w:rsidRPr="00AE334E">
        <w:rPr>
          <w:rFonts w:cstheme="minorEastAsia"/>
          <w:lang w:eastAsia="zh-CN"/>
        </w:rPr>
        <w:t xml:space="preserve">, only the corresponding coefficient in such category will be useful, and all other category variable equals zero. For example, if the animal predation level is four, then </w:t>
      </w:r>
      <m:oMath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P</m:t>
            </m:r>
            <m:r>
              <w:rPr>
                <w:rFonts w:cstheme="minorEastAsia"/>
              </w:rPr>
              <m:t>r</m:t>
            </m:r>
            <m:r>
              <w:rPr>
                <w:rFonts w:ascii="Cambria Math" w:hAnsi="Cambria Math" w:cstheme="minorEastAsia"/>
              </w:rPr>
              <m:t>edation</m:t>
            </m:r>
            <m:r>
              <w:rPr>
                <w:rFonts w:ascii="Cambria Math" w:hAnsi="Cambria Math" w:cstheme="minorEastAsia"/>
              </w:rPr>
              <m:t xml:space="preserve">=2 </m:t>
            </m:r>
          </m:sub>
        </m:sSub>
        <m:r>
          <w:rPr>
            <w:rFonts w:ascii="Cambria Math" w:hAnsi="Cambria Math" w:cstheme="minorEastAsia"/>
          </w:rPr>
          <m:t xml:space="preserve">=0, </m:t>
        </m:r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P</m:t>
            </m:r>
            <m:r>
              <w:rPr>
                <w:rFonts w:cstheme="minorEastAsia"/>
              </w:rPr>
              <m:t>r</m:t>
            </m:r>
            <m:r>
              <w:rPr>
                <w:rFonts w:ascii="Cambria Math" w:hAnsi="Cambria Math" w:cstheme="minorEastAsia"/>
              </w:rPr>
              <m:t>edation</m:t>
            </m:r>
            <m:r>
              <w:rPr>
                <w:rFonts w:ascii="Cambria Math" w:hAnsi="Cambria Math" w:cstheme="minorEastAsia"/>
              </w:rPr>
              <m:t>=3</m:t>
            </m:r>
          </m:sub>
        </m:sSub>
        <m:r>
          <w:rPr>
            <w:rFonts w:ascii="Cambria Math" w:hAnsi="Cambria Math" w:cstheme="minorEastAsia"/>
          </w:rPr>
          <m:t xml:space="preserve">=0, </m:t>
        </m:r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P</m:t>
            </m:r>
            <m:r>
              <w:rPr>
                <w:rFonts w:cstheme="minorEastAsia"/>
              </w:rPr>
              <m:t>r</m:t>
            </m:r>
            <m:r>
              <w:rPr>
                <w:rFonts w:ascii="Cambria Math" w:hAnsi="Cambria Math" w:cstheme="minorEastAsia"/>
              </w:rPr>
              <m:t>edation=4</m:t>
            </m:r>
          </m:sub>
        </m:sSub>
        <m:r>
          <w:rPr>
            <w:rFonts w:ascii="Cambria Math" w:hAnsi="Cambria Math" w:cstheme="minorEastAsia"/>
          </w:rPr>
          <m:t>=1, and</m:t>
        </m:r>
        <m:r>
          <m:rPr>
            <m:sty m:val="p"/>
          </m:rPr>
          <w:rPr>
            <w:rFonts w:ascii="Cambria Math" w:hAnsi="Cambria Math" w:cstheme="minorEastAsia"/>
          </w:rPr>
          <m:t xml:space="preserve"> </m:t>
        </m:r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P</m:t>
            </m:r>
            <m:r>
              <w:rPr>
                <w:rFonts w:cstheme="minorEastAsia"/>
              </w:rPr>
              <m:t>r</m:t>
            </m:r>
            <m:r>
              <w:rPr>
                <w:rFonts w:ascii="Cambria Math" w:hAnsi="Cambria Math" w:cstheme="minorEastAsia"/>
              </w:rPr>
              <m:t>edation</m:t>
            </m:r>
            <m:r>
              <w:rPr>
                <w:rFonts w:ascii="Cambria Math" w:hAnsi="Cambria Math" w:cstheme="minorEastAsia"/>
              </w:rPr>
              <m:t>=5</m:t>
            </m:r>
          </m:sub>
        </m:sSub>
        <m:r>
          <w:rPr>
            <w:rFonts w:ascii="Cambria Math" w:hAnsi="Cambria Math" w:cstheme="minorEastAsia"/>
          </w:rPr>
          <m:t xml:space="preserve">=0. </m:t>
        </m:r>
        <m:sSub>
          <m:sSubPr>
            <m:ctrlPr>
              <w:rPr>
                <w:rFonts w:ascii="Cambria Math" w:hAnsi="Cambria Math" w:cstheme="minorEastAsia"/>
                <w:i/>
              </w:rPr>
            </m:ctrlPr>
          </m:sSubPr>
          <m:e>
            <m:r>
              <w:rPr>
                <w:rFonts w:ascii="Cambria Math" w:hAnsi="Cambria Math" w:cstheme="minorEastAsia"/>
              </w:rPr>
              <m:t>X</m:t>
            </m:r>
          </m:e>
          <m:sub>
            <m:r>
              <w:rPr>
                <w:rFonts w:ascii="Cambria Math" w:hAnsi="Cambria Math" w:cstheme="minorEastAsia"/>
              </w:rPr>
              <m:t>P</m:t>
            </m:r>
            <m:r>
              <w:rPr>
                <w:rFonts w:cstheme="minorEastAsia"/>
              </w:rPr>
              <m:t>r</m:t>
            </m:r>
            <m:r>
              <w:rPr>
                <w:rFonts w:ascii="Cambria Math" w:hAnsi="Cambria Math" w:cstheme="minorEastAsia"/>
              </w:rPr>
              <m:t>edation</m:t>
            </m:r>
            <m:r>
              <w:rPr>
                <w:rFonts w:ascii="Cambria Math" w:hAnsi="Cambria Math" w:cstheme="minorEastAsia"/>
              </w:rPr>
              <m:t>=1</m:t>
            </m:r>
          </m:sub>
        </m:sSub>
      </m:oMath>
      <w:r w:rsidR="00FB3812" w:rsidRPr="00AE334E">
        <w:rPr>
          <w:rFonts w:cstheme="minorEastAsia"/>
          <w:lang w:eastAsia="zh-CN"/>
        </w:rPr>
        <w:t xml:space="preserve">is the default variable, which is included in intercept at the beginning, so if the animal fall into the first category, all predation variable equals to </w:t>
      </w:r>
      <w:proofErr w:type="gramStart"/>
      <w:r w:rsidR="00FB3812" w:rsidRPr="00AE334E">
        <w:rPr>
          <w:rFonts w:cstheme="minorEastAsia"/>
          <w:lang w:eastAsia="zh-CN"/>
        </w:rPr>
        <w:t>one.</w:t>
      </w:r>
      <w:proofErr w:type="gramEnd"/>
    </w:p>
    <w:sectPr w:rsidR="00FA5971" w:rsidRPr="00AE334E" w:rsidSect="00FD4F2A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3FCA5" w14:textId="77777777" w:rsidR="00557319" w:rsidRDefault="00557319" w:rsidP="00F57801">
      <w:r>
        <w:separator/>
      </w:r>
    </w:p>
  </w:endnote>
  <w:endnote w:type="continuationSeparator" w:id="0">
    <w:p w14:paraId="7CBD2934" w14:textId="77777777" w:rsidR="00557319" w:rsidRDefault="00557319" w:rsidP="00F5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4EF5A" w14:textId="77777777" w:rsidR="00557319" w:rsidRDefault="00557319" w:rsidP="00F57801">
      <w:r>
        <w:separator/>
      </w:r>
    </w:p>
  </w:footnote>
  <w:footnote w:type="continuationSeparator" w:id="0">
    <w:p w14:paraId="71A74CEC" w14:textId="77777777" w:rsidR="00557319" w:rsidRDefault="00557319" w:rsidP="00F578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6F91D" w14:textId="522DE992" w:rsidR="00F57801" w:rsidRDefault="00F57801">
    <w:pPr>
      <w:pStyle w:val="Header"/>
      <w:rPr>
        <w:rFonts w:hint="eastAsia"/>
        <w:lang w:eastAsia="zh-CN"/>
      </w:rPr>
    </w:pPr>
    <w:r>
      <w:rPr>
        <w:rFonts w:hint="eastAsia"/>
        <w:lang w:eastAsia="zh-CN"/>
      </w:rPr>
      <w:t>M 358K</w:t>
    </w:r>
    <w:r>
      <w:rPr>
        <w:rFonts w:hint="eastAsia"/>
        <w:lang w:eastAsia="zh-CN"/>
      </w:rPr>
      <w:tab/>
      <w:t>yh8473</w:t>
    </w:r>
    <w:r>
      <w:rPr>
        <w:rFonts w:hint="eastAsia"/>
        <w:lang w:eastAsia="zh-CN"/>
      </w:rPr>
      <w:tab/>
      <w:t>Yang Hu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7C9235B9"/>
    <w:multiLevelType w:val="hybridMultilevel"/>
    <w:tmpl w:val="08D2D822"/>
    <w:lvl w:ilvl="0" w:tplc="A7A024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2A"/>
    <w:rsid w:val="00020833"/>
    <w:rsid w:val="00030496"/>
    <w:rsid w:val="000940DF"/>
    <w:rsid w:val="000E5FC2"/>
    <w:rsid w:val="001014C9"/>
    <w:rsid w:val="0015056B"/>
    <w:rsid w:val="00152875"/>
    <w:rsid w:val="00196C8F"/>
    <w:rsid w:val="00214F45"/>
    <w:rsid w:val="0026729C"/>
    <w:rsid w:val="00294490"/>
    <w:rsid w:val="003629BA"/>
    <w:rsid w:val="00394F3F"/>
    <w:rsid w:val="003A46E7"/>
    <w:rsid w:val="004442B8"/>
    <w:rsid w:val="004774A0"/>
    <w:rsid w:val="004B485A"/>
    <w:rsid w:val="004D4CB9"/>
    <w:rsid w:val="00543714"/>
    <w:rsid w:val="00555D5F"/>
    <w:rsid w:val="00557319"/>
    <w:rsid w:val="005D4A02"/>
    <w:rsid w:val="005F0C41"/>
    <w:rsid w:val="0062167E"/>
    <w:rsid w:val="00651C26"/>
    <w:rsid w:val="00660B09"/>
    <w:rsid w:val="0066533B"/>
    <w:rsid w:val="00692467"/>
    <w:rsid w:val="00696463"/>
    <w:rsid w:val="0069694B"/>
    <w:rsid w:val="00697FF0"/>
    <w:rsid w:val="006F027B"/>
    <w:rsid w:val="0072000F"/>
    <w:rsid w:val="0076325A"/>
    <w:rsid w:val="00792728"/>
    <w:rsid w:val="007E02BB"/>
    <w:rsid w:val="007F0314"/>
    <w:rsid w:val="008D63C6"/>
    <w:rsid w:val="00933331"/>
    <w:rsid w:val="00937250"/>
    <w:rsid w:val="009649E9"/>
    <w:rsid w:val="0097054D"/>
    <w:rsid w:val="00997F10"/>
    <w:rsid w:val="009C4F96"/>
    <w:rsid w:val="00A44C76"/>
    <w:rsid w:val="00A73E81"/>
    <w:rsid w:val="00A93F59"/>
    <w:rsid w:val="00A96F15"/>
    <w:rsid w:val="00AB0EBB"/>
    <w:rsid w:val="00AE334E"/>
    <w:rsid w:val="00B2463B"/>
    <w:rsid w:val="00B711E5"/>
    <w:rsid w:val="00BE7A2A"/>
    <w:rsid w:val="00C56907"/>
    <w:rsid w:val="00C643B1"/>
    <w:rsid w:val="00C75978"/>
    <w:rsid w:val="00CE1306"/>
    <w:rsid w:val="00CE67D6"/>
    <w:rsid w:val="00D14487"/>
    <w:rsid w:val="00D30E73"/>
    <w:rsid w:val="00D37749"/>
    <w:rsid w:val="00D41831"/>
    <w:rsid w:val="00D53973"/>
    <w:rsid w:val="00D97499"/>
    <w:rsid w:val="00E22A28"/>
    <w:rsid w:val="00E30D4B"/>
    <w:rsid w:val="00E514DA"/>
    <w:rsid w:val="00E56703"/>
    <w:rsid w:val="00EA78DB"/>
    <w:rsid w:val="00EF72EF"/>
    <w:rsid w:val="00F07E49"/>
    <w:rsid w:val="00F07FD2"/>
    <w:rsid w:val="00F163AF"/>
    <w:rsid w:val="00F57801"/>
    <w:rsid w:val="00FA5971"/>
    <w:rsid w:val="00FB3812"/>
    <w:rsid w:val="00FE2B96"/>
    <w:rsid w:val="00FF1371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F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801"/>
  </w:style>
  <w:style w:type="paragraph" w:styleId="Heading1">
    <w:name w:val="heading 1"/>
    <w:basedOn w:val="Normal"/>
    <w:next w:val="Normal"/>
    <w:link w:val="Heading1Char"/>
    <w:uiPriority w:val="9"/>
    <w:qFormat/>
    <w:rsid w:val="00F57801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801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801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801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80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80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80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80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80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F10"/>
    <w:rPr>
      <w:rFonts w:ascii="Courier New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97F10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F5780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F57801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8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80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801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801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801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801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801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801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780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7801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57801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80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80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57801"/>
    <w:rPr>
      <w:b/>
      <w:bCs/>
      <w:spacing w:val="0"/>
    </w:rPr>
  </w:style>
  <w:style w:type="character" w:styleId="Emphasis">
    <w:name w:val="Emphasis"/>
    <w:uiPriority w:val="20"/>
    <w:qFormat/>
    <w:rsid w:val="00F57801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F578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80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5780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801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80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F5780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57801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F57801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F57801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F5780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57801"/>
  </w:style>
  <w:style w:type="paragraph" w:styleId="Header">
    <w:name w:val="header"/>
    <w:basedOn w:val="Normal"/>
    <w:link w:val="HeaderChar"/>
    <w:uiPriority w:val="99"/>
    <w:unhideWhenUsed/>
    <w:rsid w:val="00F578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01"/>
  </w:style>
  <w:style w:type="paragraph" w:styleId="Footer">
    <w:name w:val="footer"/>
    <w:basedOn w:val="Normal"/>
    <w:link w:val="FooterChar"/>
    <w:uiPriority w:val="99"/>
    <w:unhideWhenUsed/>
    <w:rsid w:val="00F578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01"/>
  </w:style>
  <w:style w:type="character" w:styleId="PlaceholderText">
    <w:name w:val="Placeholder Text"/>
    <w:basedOn w:val="DefaultParagraphFont"/>
    <w:uiPriority w:val="99"/>
    <w:semiHidden/>
    <w:rsid w:val="00D37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2067</Words>
  <Characters>11788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</dc:creator>
  <cp:keywords/>
  <dc:description/>
  <cp:lastModifiedBy>Yang Hu</cp:lastModifiedBy>
  <cp:revision>23</cp:revision>
  <dcterms:created xsi:type="dcterms:W3CDTF">2017-11-15T05:36:00Z</dcterms:created>
  <dcterms:modified xsi:type="dcterms:W3CDTF">2017-11-19T02:36:00Z</dcterms:modified>
</cp:coreProperties>
</file>